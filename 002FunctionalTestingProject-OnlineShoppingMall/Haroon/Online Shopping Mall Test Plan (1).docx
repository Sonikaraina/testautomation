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5F" w:rsidRPr="00816D5F" w:rsidRDefault="00816D5F" w:rsidP="00816D5F">
      <w:pPr>
        <w:pStyle w:val="Heading1"/>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D5F">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Shopping Mall Test Plan</w:t>
      </w:r>
    </w:p>
    <w:p w:rsidR="00816D5F" w:rsidRDefault="00816D5F" w:rsidP="00816D5F"/>
    <w:p w:rsidR="00816D5F" w:rsidRPr="00ED7DBE" w:rsidRDefault="00452E24" w:rsidP="00452E24">
      <w:pPr>
        <w:pStyle w:val="NoSpacing"/>
        <w:rPr>
          <w:sz w:val="28"/>
          <w:szCs w:val="28"/>
        </w:rPr>
      </w:pPr>
      <w:r w:rsidRPr="00ED7DBE">
        <w:rPr>
          <w:b/>
          <w:sz w:val="28"/>
          <w:szCs w:val="28"/>
        </w:rPr>
        <w:t>Test Plan I</w:t>
      </w:r>
      <w:r w:rsidR="00816D5F" w:rsidRPr="00ED7DBE">
        <w:rPr>
          <w:b/>
          <w:sz w:val="28"/>
          <w:szCs w:val="28"/>
        </w:rPr>
        <w:t>dentifier:</w:t>
      </w:r>
      <w:r w:rsidR="00816D5F" w:rsidRPr="00ED7DBE">
        <w:rPr>
          <w:sz w:val="28"/>
          <w:szCs w:val="28"/>
        </w:rPr>
        <w:t>  OSM01</w:t>
      </w:r>
    </w:p>
    <w:p w:rsidR="00816D5F" w:rsidRPr="00ED7DBE" w:rsidRDefault="00816D5F" w:rsidP="00452E24">
      <w:pPr>
        <w:pStyle w:val="NoSpacing"/>
        <w:rPr>
          <w:sz w:val="28"/>
          <w:szCs w:val="28"/>
        </w:rPr>
      </w:pPr>
    </w:p>
    <w:p w:rsidR="00107446" w:rsidRPr="00ED7DBE" w:rsidRDefault="00816D5F" w:rsidP="00452E24">
      <w:pPr>
        <w:pStyle w:val="NoSpacing"/>
        <w:rPr>
          <w:sz w:val="28"/>
          <w:szCs w:val="28"/>
        </w:rPr>
      </w:pPr>
      <w:r w:rsidRPr="00ED7DBE">
        <w:rPr>
          <w:b/>
          <w:sz w:val="28"/>
          <w:szCs w:val="28"/>
        </w:rPr>
        <w:t>Reference:</w:t>
      </w:r>
      <w:r w:rsidRPr="00ED7DBE">
        <w:rPr>
          <w:sz w:val="28"/>
          <w:szCs w:val="28"/>
        </w:rPr>
        <w:t xml:space="preserve">  </w:t>
      </w:r>
      <w:r w:rsidR="009F2FBF" w:rsidRPr="00ED7DBE">
        <w:rPr>
          <w:sz w:val="28"/>
          <w:szCs w:val="28"/>
        </w:rPr>
        <w:t>Website: www.onlineshoppingmall.co.uk</w:t>
      </w:r>
    </w:p>
    <w:p w:rsidR="009F2FBF" w:rsidRPr="00ED7DBE" w:rsidRDefault="009F2FBF" w:rsidP="00452E24">
      <w:pPr>
        <w:pStyle w:val="NoSpacing"/>
        <w:rPr>
          <w:sz w:val="28"/>
          <w:szCs w:val="28"/>
        </w:rPr>
      </w:pPr>
    </w:p>
    <w:p w:rsidR="009F2FBF" w:rsidRPr="00F65A19" w:rsidRDefault="009F2FBF" w:rsidP="00452E24">
      <w:pPr>
        <w:pStyle w:val="NoSpacing"/>
        <w:numPr>
          <w:ilvl w:val="0"/>
          <w:numId w:val="10"/>
        </w:numPr>
        <w:rPr>
          <w:sz w:val="24"/>
          <w:szCs w:val="24"/>
        </w:rPr>
      </w:pPr>
      <w:r w:rsidRPr="00F65A19">
        <w:rPr>
          <w:rFonts w:ascii="Calibri" w:hAnsi="Calibri"/>
          <w:sz w:val="24"/>
          <w:szCs w:val="24"/>
          <w:lang w:eastAsia="en-GB"/>
        </w:rPr>
        <w:t>Project plan:  Providing a secure website for the user. For example, people can share their details such as DOB or bank details without any uncertainty.</w:t>
      </w:r>
    </w:p>
    <w:p w:rsidR="009F2FBF" w:rsidRPr="00F65A19" w:rsidRDefault="009F2FBF" w:rsidP="00452E24">
      <w:pPr>
        <w:pStyle w:val="NoSpacing"/>
        <w:numPr>
          <w:ilvl w:val="0"/>
          <w:numId w:val="10"/>
        </w:numPr>
        <w:rPr>
          <w:sz w:val="24"/>
          <w:szCs w:val="24"/>
          <w:lang w:eastAsia="en-GB"/>
        </w:rPr>
      </w:pPr>
      <w:r w:rsidRPr="00F65A19">
        <w:rPr>
          <w:rFonts w:ascii="Calibri" w:hAnsi="Calibri"/>
          <w:sz w:val="24"/>
          <w:szCs w:val="24"/>
          <w:lang w:eastAsia="en-GB"/>
        </w:rPr>
        <w:t xml:space="preserve">System Requirement: This website must work on the latest version of Windows 8 with browsers Chrome 44.0.2403.155 m and Internet Explorer. </w:t>
      </w:r>
    </w:p>
    <w:p w:rsidR="009F2FBF" w:rsidRPr="00F65A19" w:rsidRDefault="009F2FBF" w:rsidP="00452E24">
      <w:pPr>
        <w:pStyle w:val="NoSpacing"/>
        <w:numPr>
          <w:ilvl w:val="0"/>
          <w:numId w:val="10"/>
        </w:numPr>
        <w:rPr>
          <w:sz w:val="24"/>
          <w:szCs w:val="24"/>
        </w:rPr>
      </w:pPr>
      <w:r w:rsidRPr="00F65A19">
        <w:rPr>
          <w:rFonts w:ascii="Calibri" w:hAnsi="Calibri"/>
          <w:sz w:val="24"/>
          <w:szCs w:val="24"/>
          <w:lang w:eastAsia="en-GB"/>
        </w:rPr>
        <w:t>Low Level Requirement: This website will work with the latest version of Windows 8 with Chrome and Internet Explorer or any other web browser. However, if it is not the latest version then your (computer or website) could possibly be hacked.</w:t>
      </w:r>
    </w:p>
    <w:p w:rsidR="009F2FBF" w:rsidRPr="00F65A19" w:rsidRDefault="009F2FBF" w:rsidP="00452E24">
      <w:pPr>
        <w:pStyle w:val="NoSpacing"/>
        <w:numPr>
          <w:ilvl w:val="0"/>
          <w:numId w:val="10"/>
        </w:numPr>
        <w:rPr>
          <w:sz w:val="24"/>
          <w:szCs w:val="24"/>
        </w:rPr>
      </w:pPr>
      <w:r w:rsidRPr="00F65A19">
        <w:rPr>
          <w:rFonts w:ascii="Calibri" w:hAnsi="Calibri"/>
          <w:sz w:val="24"/>
          <w:szCs w:val="24"/>
          <w:lang w:eastAsia="en-GB"/>
        </w:rPr>
        <w:t>Design: This website design is simple to use with lots of options e.g. you can register a person by name, DOB and email address which later comes</w:t>
      </w:r>
      <w:r w:rsidR="00BA702B" w:rsidRPr="00F65A19">
        <w:rPr>
          <w:rFonts w:ascii="Calibri" w:hAnsi="Calibri"/>
          <w:sz w:val="24"/>
          <w:szCs w:val="24"/>
          <w:lang w:eastAsia="en-GB"/>
        </w:rPr>
        <w:t xml:space="preserve"> up during</w:t>
      </w:r>
      <w:r w:rsidRPr="00F65A19">
        <w:rPr>
          <w:rFonts w:ascii="Calibri" w:hAnsi="Calibri"/>
          <w:sz w:val="24"/>
          <w:szCs w:val="24"/>
          <w:lang w:eastAsia="en-GB"/>
        </w:rPr>
        <w:t xml:space="preserve"> activity.</w:t>
      </w:r>
    </w:p>
    <w:p w:rsidR="009F2FBF" w:rsidRDefault="009F2FBF" w:rsidP="009F2FBF">
      <w:pPr>
        <w:spacing w:after="0" w:line="240" w:lineRule="auto"/>
        <w:rPr>
          <w:rFonts w:eastAsia="Times New Roman" w:cs="Arial"/>
          <w:color w:val="000000"/>
          <w:sz w:val="24"/>
          <w:szCs w:val="24"/>
          <w:lang w:eastAsia="en-GB"/>
        </w:rPr>
      </w:pPr>
    </w:p>
    <w:p w:rsidR="009F2FBF" w:rsidRPr="00ED7DBE" w:rsidRDefault="009F2FBF" w:rsidP="009F2FBF">
      <w:pPr>
        <w:spacing w:after="0" w:line="240" w:lineRule="auto"/>
        <w:rPr>
          <w:rFonts w:ascii="Calibri" w:eastAsia="Times New Roman" w:hAnsi="Calibri" w:cs="Arial"/>
          <w:b/>
          <w:color w:val="000000"/>
          <w:sz w:val="28"/>
          <w:szCs w:val="28"/>
          <w:lang w:eastAsia="en-GB"/>
        </w:rPr>
      </w:pPr>
      <w:r w:rsidRPr="00ED7DBE">
        <w:rPr>
          <w:rFonts w:ascii="Calibri" w:eastAsia="Times New Roman" w:hAnsi="Calibri" w:cs="Arial"/>
          <w:b/>
          <w:color w:val="000000"/>
          <w:sz w:val="28"/>
          <w:szCs w:val="28"/>
          <w:lang w:eastAsia="en-GB"/>
        </w:rPr>
        <w:t>Introduction</w:t>
      </w:r>
    </w:p>
    <w:p w:rsidR="00D11C77" w:rsidRPr="00ED7DBE" w:rsidRDefault="00D11C77" w:rsidP="009F2FBF">
      <w:pPr>
        <w:spacing w:after="0" w:line="240" w:lineRule="auto"/>
        <w:rPr>
          <w:sz w:val="24"/>
          <w:szCs w:val="24"/>
        </w:rPr>
      </w:pPr>
    </w:p>
    <w:p w:rsidR="009F2FBF" w:rsidRPr="00ED7DBE" w:rsidRDefault="009F2FBF" w:rsidP="00452E24">
      <w:pPr>
        <w:pStyle w:val="NoSpacing"/>
        <w:rPr>
          <w:sz w:val="24"/>
          <w:szCs w:val="24"/>
          <w:lang w:eastAsia="en-GB"/>
        </w:rPr>
      </w:pPr>
      <w:r w:rsidRPr="00ED7DBE">
        <w:rPr>
          <w:sz w:val="24"/>
          <w:szCs w:val="24"/>
          <w:lang w:eastAsia="en-GB"/>
        </w:rPr>
        <w:t>This is the test plan for testing the website</w:t>
      </w:r>
      <w:r w:rsidR="00452E24" w:rsidRPr="00ED7DBE">
        <w:rPr>
          <w:sz w:val="24"/>
          <w:szCs w:val="24"/>
        </w:rPr>
        <w:t xml:space="preserve"> www.onlineshoppingmall</w:t>
      </w:r>
      <w:r w:rsidRPr="00ED7DBE">
        <w:rPr>
          <w:sz w:val="24"/>
          <w:szCs w:val="24"/>
          <w:lang w:eastAsia="en-GB"/>
        </w:rPr>
        <w:t xml:space="preserve">.co.uk. This document explains the testing methodology for the website, and is to be used as a guide for the testing activity. The scope of testing as explained in the document is to test the functionality website that runs on Windows 8 PC devices supporting Chrome and Internet Explorer.  This plan will address </w:t>
      </w:r>
      <w:r w:rsidR="00452E24" w:rsidRPr="00ED7DBE">
        <w:rPr>
          <w:sz w:val="24"/>
          <w:szCs w:val="24"/>
          <w:lang w:eastAsia="en-GB"/>
        </w:rPr>
        <w:t xml:space="preserve">only </w:t>
      </w:r>
      <w:r w:rsidRPr="00ED7DBE">
        <w:rPr>
          <w:sz w:val="24"/>
          <w:szCs w:val="24"/>
          <w:lang w:eastAsia="en-GB"/>
        </w:rPr>
        <w:t>the items and elements as listed in the test items. The primary focus of this plan is to ensure t</w:t>
      </w:r>
      <w:r w:rsidR="00452E24" w:rsidRPr="00ED7DBE">
        <w:rPr>
          <w:sz w:val="24"/>
          <w:szCs w:val="24"/>
          <w:lang w:eastAsia="en-GB"/>
        </w:rPr>
        <w:t>hat all the functions of the Online Shopping Mall web page are working correctly</w:t>
      </w:r>
      <w:r w:rsidRPr="00ED7DBE">
        <w:rPr>
          <w:sz w:val="24"/>
          <w:szCs w:val="24"/>
          <w:lang w:eastAsia="en-GB"/>
        </w:rPr>
        <w:t xml:space="preserve">, identifying any faults with the website, report it back to the developer team, carry out regression testing and close the testing when everything is fixed.  </w:t>
      </w:r>
    </w:p>
    <w:p w:rsidR="00452E24" w:rsidRPr="00ED7DBE" w:rsidRDefault="00452E24" w:rsidP="00452E24">
      <w:pPr>
        <w:pStyle w:val="NoSpacing"/>
        <w:rPr>
          <w:sz w:val="24"/>
          <w:szCs w:val="24"/>
          <w:lang w:eastAsia="en-GB"/>
        </w:rPr>
      </w:pPr>
    </w:p>
    <w:p w:rsidR="00452E24" w:rsidRPr="00ED7DBE" w:rsidRDefault="00452E24" w:rsidP="00452E24">
      <w:pPr>
        <w:pStyle w:val="NoSpacing"/>
        <w:rPr>
          <w:sz w:val="24"/>
          <w:szCs w:val="24"/>
        </w:rPr>
      </w:pPr>
      <w:r w:rsidRPr="00ED7DBE">
        <w:rPr>
          <w:sz w:val="24"/>
          <w:szCs w:val="24"/>
        </w:rPr>
        <w:t xml:space="preserve">The project will have five levels of testing, Unit, System, Integration, Performance and Acceptance. The details for each level are addressed in the approach section and will be further defined in the level specific plans. </w:t>
      </w:r>
    </w:p>
    <w:p w:rsidR="00452E24" w:rsidRPr="00ED7DBE" w:rsidRDefault="00452E24" w:rsidP="00452E24">
      <w:pPr>
        <w:pStyle w:val="NoSpacing"/>
        <w:rPr>
          <w:sz w:val="24"/>
          <w:szCs w:val="24"/>
        </w:rPr>
      </w:pPr>
    </w:p>
    <w:p w:rsidR="00452E24" w:rsidRPr="00ED7DBE" w:rsidRDefault="00452E24" w:rsidP="00452E24">
      <w:pPr>
        <w:pStyle w:val="NoSpacing"/>
        <w:rPr>
          <w:sz w:val="24"/>
          <w:szCs w:val="24"/>
        </w:rPr>
      </w:pPr>
      <w:r w:rsidRPr="00ED7DBE">
        <w:rPr>
          <w:sz w:val="24"/>
          <w:szCs w:val="24"/>
        </w:rPr>
        <w:t>The estimated</w:t>
      </w:r>
      <w:r w:rsidR="00F65A19">
        <w:rPr>
          <w:sz w:val="24"/>
          <w:szCs w:val="24"/>
        </w:rPr>
        <w:t xml:space="preserve"> timeline for this project is highly efficient one month</w:t>
      </w:r>
      <w:r w:rsidRPr="00ED7DBE">
        <w:rPr>
          <w:sz w:val="24"/>
          <w:szCs w:val="24"/>
        </w:rPr>
        <w:t>, as such, any delays in the development process or in the installation and verification of the third party software could have significant effects on the test plan. The acceptance testing is expected to take twenty days from the application delivery from system test and is to be done in parallel with the current application process.</w:t>
      </w:r>
      <w:bookmarkStart w:id="0" w:name="_GoBack"/>
      <w:bookmarkEnd w:id="0"/>
    </w:p>
    <w:p w:rsidR="00CF48F0" w:rsidRDefault="00CF48F0" w:rsidP="00CF48F0">
      <w:pPr>
        <w:rPr>
          <w:b/>
          <w:sz w:val="24"/>
          <w:szCs w:val="24"/>
        </w:rPr>
      </w:pPr>
    </w:p>
    <w:p w:rsidR="00F65A19" w:rsidRDefault="00F65A19" w:rsidP="00ED7DBE">
      <w:pPr>
        <w:rPr>
          <w:b/>
          <w:sz w:val="28"/>
          <w:szCs w:val="28"/>
        </w:rPr>
      </w:pPr>
    </w:p>
    <w:p w:rsidR="00F65A19" w:rsidRDefault="00F65A19" w:rsidP="00ED7DBE">
      <w:pPr>
        <w:rPr>
          <w:b/>
          <w:sz w:val="28"/>
          <w:szCs w:val="28"/>
        </w:rPr>
      </w:pPr>
    </w:p>
    <w:p w:rsidR="00F65A19" w:rsidRDefault="00F65A19" w:rsidP="00ED7DBE">
      <w:pPr>
        <w:rPr>
          <w:b/>
          <w:sz w:val="28"/>
          <w:szCs w:val="28"/>
        </w:rPr>
      </w:pPr>
    </w:p>
    <w:p w:rsidR="00CF48F0" w:rsidRPr="00ED7DBE" w:rsidRDefault="00CF48F0" w:rsidP="00ED7DBE">
      <w:pPr>
        <w:rPr>
          <w:b/>
          <w:sz w:val="28"/>
          <w:szCs w:val="28"/>
        </w:rPr>
      </w:pPr>
      <w:r w:rsidRPr="00ED7DBE">
        <w:rPr>
          <w:b/>
          <w:sz w:val="28"/>
          <w:szCs w:val="28"/>
        </w:rPr>
        <w:lastRenderedPageBreak/>
        <w:t>Test Items</w:t>
      </w:r>
    </w:p>
    <w:p w:rsidR="00CF48F0" w:rsidRPr="00F65A19" w:rsidRDefault="00110A47" w:rsidP="00F65A19">
      <w:pPr>
        <w:pStyle w:val="ListParagraph"/>
        <w:numPr>
          <w:ilvl w:val="0"/>
          <w:numId w:val="27"/>
        </w:numPr>
        <w:spacing w:after="0"/>
        <w:rPr>
          <w:sz w:val="28"/>
          <w:szCs w:val="28"/>
        </w:rPr>
      </w:pPr>
      <w:r>
        <w:rPr>
          <w:sz w:val="28"/>
          <w:szCs w:val="28"/>
        </w:rPr>
        <w:t>Online Shopping Mall homepage</w:t>
      </w:r>
    </w:p>
    <w:p w:rsidR="00F65A19" w:rsidRDefault="00CF48F0" w:rsidP="00F65A19">
      <w:pPr>
        <w:pStyle w:val="ListParagraph"/>
        <w:numPr>
          <w:ilvl w:val="0"/>
          <w:numId w:val="27"/>
        </w:numPr>
        <w:spacing w:after="0"/>
        <w:rPr>
          <w:sz w:val="28"/>
          <w:szCs w:val="28"/>
        </w:rPr>
      </w:pPr>
      <w:r w:rsidRPr="00F65A19">
        <w:rPr>
          <w:sz w:val="28"/>
          <w:szCs w:val="28"/>
        </w:rPr>
        <w:t xml:space="preserve">Links, </w:t>
      </w:r>
      <w:r w:rsidR="00F65A19">
        <w:rPr>
          <w:sz w:val="28"/>
          <w:szCs w:val="28"/>
        </w:rPr>
        <w:t xml:space="preserve">tabs, </w:t>
      </w:r>
      <w:r w:rsidRPr="00F65A19">
        <w:rPr>
          <w:sz w:val="28"/>
          <w:szCs w:val="28"/>
        </w:rPr>
        <w:t>images</w:t>
      </w:r>
    </w:p>
    <w:p w:rsidR="00F65A19" w:rsidRPr="00F65A19" w:rsidRDefault="00F65A19" w:rsidP="00F65A19">
      <w:pPr>
        <w:pStyle w:val="ListParagraph"/>
        <w:numPr>
          <w:ilvl w:val="0"/>
          <w:numId w:val="27"/>
        </w:numPr>
        <w:spacing w:after="0"/>
        <w:rPr>
          <w:sz w:val="28"/>
          <w:szCs w:val="28"/>
        </w:rPr>
      </w:pPr>
      <w:r>
        <w:rPr>
          <w:sz w:val="28"/>
          <w:szCs w:val="28"/>
        </w:rPr>
        <w:t>Search</w:t>
      </w:r>
      <w:r w:rsidR="003314A3">
        <w:rPr>
          <w:sz w:val="28"/>
          <w:szCs w:val="28"/>
        </w:rPr>
        <w:t xml:space="preserve"> bar</w:t>
      </w:r>
    </w:p>
    <w:p w:rsidR="00CF48F0" w:rsidRPr="00F65A19" w:rsidRDefault="00CF48F0" w:rsidP="00F65A19">
      <w:pPr>
        <w:pStyle w:val="ListParagraph"/>
        <w:numPr>
          <w:ilvl w:val="0"/>
          <w:numId w:val="27"/>
        </w:numPr>
        <w:spacing w:after="0"/>
        <w:rPr>
          <w:sz w:val="28"/>
          <w:szCs w:val="28"/>
        </w:rPr>
      </w:pPr>
      <w:r w:rsidRPr="00F65A19">
        <w:rPr>
          <w:sz w:val="28"/>
          <w:szCs w:val="28"/>
        </w:rPr>
        <w:t>FAQs</w:t>
      </w:r>
    </w:p>
    <w:p w:rsidR="00CF48F0" w:rsidRPr="00F65A19" w:rsidRDefault="00CF48F0" w:rsidP="00F65A19">
      <w:pPr>
        <w:pStyle w:val="ListParagraph"/>
        <w:numPr>
          <w:ilvl w:val="0"/>
          <w:numId w:val="27"/>
        </w:numPr>
        <w:spacing w:after="0"/>
        <w:rPr>
          <w:sz w:val="28"/>
          <w:szCs w:val="28"/>
        </w:rPr>
      </w:pPr>
      <w:r w:rsidRPr="00F65A19">
        <w:rPr>
          <w:sz w:val="28"/>
          <w:szCs w:val="28"/>
        </w:rPr>
        <w:t>About Us</w:t>
      </w:r>
    </w:p>
    <w:p w:rsidR="00CF48F0" w:rsidRPr="00F65A19" w:rsidRDefault="00CF48F0" w:rsidP="00F65A19">
      <w:pPr>
        <w:pStyle w:val="ListParagraph"/>
        <w:numPr>
          <w:ilvl w:val="0"/>
          <w:numId w:val="27"/>
        </w:numPr>
        <w:spacing w:after="0"/>
        <w:rPr>
          <w:sz w:val="28"/>
          <w:szCs w:val="28"/>
        </w:rPr>
      </w:pPr>
      <w:r w:rsidRPr="00F65A19">
        <w:rPr>
          <w:sz w:val="28"/>
          <w:szCs w:val="28"/>
        </w:rPr>
        <w:t>Careers</w:t>
      </w:r>
    </w:p>
    <w:p w:rsidR="00CF48F0" w:rsidRDefault="00CF48F0" w:rsidP="00F65A19">
      <w:pPr>
        <w:pStyle w:val="ListParagraph"/>
        <w:numPr>
          <w:ilvl w:val="0"/>
          <w:numId w:val="27"/>
        </w:numPr>
        <w:spacing w:after="0"/>
        <w:rPr>
          <w:sz w:val="28"/>
          <w:szCs w:val="28"/>
        </w:rPr>
      </w:pPr>
      <w:r w:rsidRPr="00F65A19">
        <w:rPr>
          <w:sz w:val="28"/>
          <w:szCs w:val="28"/>
        </w:rPr>
        <w:t>Social Media Links</w:t>
      </w:r>
    </w:p>
    <w:p w:rsidR="00F65A19" w:rsidRDefault="00F65A19" w:rsidP="00F65A19">
      <w:pPr>
        <w:spacing w:after="0"/>
        <w:rPr>
          <w:sz w:val="28"/>
          <w:szCs w:val="28"/>
        </w:rPr>
      </w:pPr>
    </w:p>
    <w:p w:rsidR="00F65A19" w:rsidRPr="00F65A19" w:rsidRDefault="00F65A19" w:rsidP="00F65A19">
      <w:pPr>
        <w:spacing w:after="0"/>
        <w:rPr>
          <w:b/>
          <w:sz w:val="28"/>
          <w:szCs w:val="28"/>
          <w:lang w:val="en-US"/>
        </w:rPr>
      </w:pPr>
      <w:r w:rsidRPr="00F65A19">
        <w:rPr>
          <w:b/>
          <w:sz w:val="28"/>
          <w:szCs w:val="28"/>
          <w:lang w:val="en-US"/>
        </w:rPr>
        <w:t>Software Risk Issues</w:t>
      </w:r>
    </w:p>
    <w:p w:rsidR="00F65A19" w:rsidRDefault="00F65A19" w:rsidP="00F65A19">
      <w:pPr>
        <w:spacing w:after="0"/>
        <w:rPr>
          <w:sz w:val="28"/>
          <w:szCs w:val="28"/>
          <w:lang w:val="en-US"/>
        </w:rPr>
      </w:pPr>
      <w:r w:rsidRPr="00F65A19">
        <w:rPr>
          <w:sz w:val="28"/>
          <w:szCs w:val="28"/>
          <w:lang w:val="en-US"/>
        </w:rPr>
        <w:t>There are several parts of the project that are not within the control of this project but have direct impact on the process and must be checked as well.</w:t>
      </w:r>
    </w:p>
    <w:p w:rsidR="003314A3" w:rsidRPr="00F65A19" w:rsidRDefault="003314A3" w:rsidP="00F65A19">
      <w:pPr>
        <w:spacing w:after="0"/>
        <w:rPr>
          <w:sz w:val="28"/>
          <w:szCs w:val="28"/>
          <w:lang w:val="en-US"/>
        </w:rPr>
      </w:pPr>
    </w:p>
    <w:p w:rsidR="00F65A19" w:rsidRPr="00F65A19" w:rsidRDefault="00F65A19" w:rsidP="00F65A19">
      <w:pPr>
        <w:numPr>
          <w:ilvl w:val="0"/>
          <w:numId w:val="29"/>
        </w:numPr>
        <w:spacing w:after="0"/>
        <w:rPr>
          <w:sz w:val="28"/>
          <w:szCs w:val="28"/>
          <w:lang w:val="en-US"/>
        </w:rPr>
      </w:pPr>
      <w:r>
        <w:rPr>
          <w:sz w:val="28"/>
          <w:szCs w:val="28"/>
          <w:lang w:val="en-US"/>
        </w:rPr>
        <w:t>System may crash</w:t>
      </w:r>
    </w:p>
    <w:p w:rsidR="00F65A19" w:rsidRPr="00F65A19" w:rsidRDefault="00F65A19" w:rsidP="00F65A19">
      <w:pPr>
        <w:numPr>
          <w:ilvl w:val="0"/>
          <w:numId w:val="29"/>
        </w:numPr>
        <w:spacing w:after="0"/>
        <w:rPr>
          <w:sz w:val="28"/>
          <w:szCs w:val="28"/>
          <w:lang w:val="en-US"/>
        </w:rPr>
      </w:pPr>
      <w:r w:rsidRPr="00F65A19">
        <w:rPr>
          <w:sz w:val="28"/>
          <w:szCs w:val="28"/>
          <w:lang w:val="en-US"/>
        </w:rPr>
        <w:t>Website is not working on windows or apple base system</w:t>
      </w:r>
    </w:p>
    <w:p w:rsidR="00F65A19" w:rsidRPr="00F65A19" w:rsidRDefault="00F65A19" w:rsidP="00F65A19">
      <w:pPr>
        <w:numPr>
          <w:ilvl w:val="0"/>
          <w:numId w:val="29"/>
        </w:numPr>
        <w:spacing w:after="0"/>
        <w:rPr>
          <w:sz w:val="28"/>
          <w:szCs w:val="28"/>
          <w:lang w:val="en-US"/>
        </w:rPr>
      </w:pPr>
      <w:r w:rsidRPr="00F65A19">
        <w:rPr>
          <w:sz w:val="28"/>
          <w:szCs w:val="28"/>
          <w:lang w:val="en-US"/>
        </w:rPr>
        <w:t>Website doesn’t support chrome or internet explorer version</w:t>
      </w:r>
    </w:p>
    <w:p w:rsidR="00F65A19" w:rsidRPr="00F65A19" w:rsidRDefault="00F65A19" w:rsidP="00F65A19">
      <w:pPr>
        <w:spacing w:after="0"/>
        <w:rPr>
          <w:sz w:val="28"/>
          <w:szCs w:val="28"/>
        </w:rPr>
      </w:pPr>
    </w:p>
    <w:p w:rsidR="00ED7DBE" w:rsidRDefault="00ED7DBE" w:rsidP="00CF48F0">
      <w:pPr>
        <w:spacing w:after="0"/>
        <w:rPr>
          <w:sz w:val="24"/>
          <w:szCs w:val="24"/>
        </w:rPr>
      </w:pPr>
    </w:p>
    <w:p w:rsidR="00ED7DBE" w:rsidRDefault="00ED7DBE" w:rsidP="00ED7DBE">
      <w:pPr>
        <w:pStyle w:val="NoSpacing"/>
        <w:rPr>
          <w:b/>
          <w:sz w:val="28"/>
          <w:szCs w:val="28"/>
        </w:rPr>
      </w:pPr>
      <w:r>
        <w:rPr>
          <w:b/>
          <w:sz w:val="28"/>
          <w:szCs w:val="28"/>
        </w:rPr>
        <w:t>Features</w:t>
      </w:r>
      <w:r w:rsidRPr="00ED7DBE">
        <w:rPr>
          <w:b/>
          <w:sz w:val="28"/>
          <w:szCs w:val="28"/>
        </w:rPr>
        <w:t xml:space="preserve"> To Be Tested:</w:t>
      </w:r>
    </w:p>
    <w:p w:rsidR="00ED7DBE" w:rsidRPr="00ED7DBE" w:rsidRDefault="00ED7DBE" w:rsidP="00ED7DBE">
      <w:pPr>
        <w:pStyle w:val="NoSpacing"/>
        <w:numPr>
          <w:ilvl w:val="0"/>
          <w:numId w:val="26"/>
        </w:numPr>
        <w:rPr>
          <w:sz w:val="28"/>
          <w:szCs w:val="28"/>
        </w:rPr>
      </w:pPr>
      <w:r w:rsidRPr="00ED7DBE">
        <w:rPr>
          <w:sz w:val="28"/>
          <w:szCs w:val="28"/>
        </w:rPr>
        <w:t>Menu T</w:t>
      </w:r>
      <w:r w:rsidRPr="00ED7DBE">
        <w:rPr>
          <w:sz w:val="28"/>
          <w:szCs w:val="28"/>
        </w:rPr>
        <w:t>abs:</w:t>
      </w:r>
      <w:r>
        <w:rPr>
          <w:sz w:val="28"/>
          <w:szCs w:val="28"/>
        </w:rPr>
        <w:t xml:space="preserve"> home, registration</w:t>
      </w:r>
      <w:r w:rsidRPr="00ED7DBE">
        <w:rPr>
          <w:sz w:val="28"/>
          <w:szCs w:val="28"/>
        </w:rPr>
        <w:t xml:space="preserve"> </w:t>
      </w:r>
      <w:proofErr w:type="spellStart"/>
      <w:r w:rsidRPr="00ED7DBE">
        <w:rPr>
          <w:sz w:val="28"/>
          <w:szCs w:val="28"/>
        </w:rPr>
        <w:t>etc</w:t>
      </w:r>
      <w:proofErr w:type="spellEnd"/>
    </w:p>
    <w:p w:rsidR="00ED7DBE" w:rsidRPr="00ED7DBE" w:rsidRDefault="00ED7DBE" w:rsidP="00ED7DBE">
      <w:pPr>
        <w:pStyle w:val="NoSpacing"/>
        <w:numPr>
          <w:ilvl w:val="0"/>
          <w:numId w:val="26"/>
        </w:numPr>
        <w:rPr>
          <w:sz w:val="28"/>
          <w:szCs w:val="28"/>
        </w:rPr>
      </w:pPr>
      <w:r w:rsidRPr="00ED7DBE">
        <w:rPr>
          <w:sz w:val="28"/>
          <w:szCs w:val="28"/>
        </w:rPr>
        <w:t>M</w:t>
      </w:r>
      <w:r w:rsidRPr="00ED7DBE">
        <w:rPr>
          <w:sz w:val="28"/>
          <w:szCs w:val="28"/>
        </w:rPr>
        <w:t>ap: components, appearance</w:t>
      </w:r>
    </w:p>
    <w:p w:rsidR="00ED7DBE" w:rsidRPr="00ED7DBE" w:rsidRDefault="00ED7DBE" w:rsidP="00ED7DBE">
      <w:pPr>
        <w:pStyle w:val="NoSpacing"/>
        <w:numPr>
          <w:ilvl w:val="0"/>
          <w:numId w:val="26"/>
        </w:numPr>
        <w:rPr>
          <w:sz w:val="28"/>
          <w:szCs w:val="28"/>
        </w:rPr>
      </w:pPr>
      <w:r w:rsidRPr="00ED7DBE">
        <w:rPr>
          <w:sz w:val="28"/>
          <w:szCs w:val="28"/>
        </w:rPr>
        <w:t>Search F</w:t>
      </w:r>
      <w:r w:rsidRPr="00ED7DBE">
        <w:rPr>
          <w:sz w:val="28"/>
          <w:szCs w:val="28"/>
        </w:rPr>
        <w:t>ield: acceptance of input</w:t>
      </w:r>
    </w:p>
    <w:p w:rsidR="00ED7DBE" w:rsidRPr="00ED7DBE" w:rsidRDefault="00ED7DBE" w:rsidP="00ED7DBE">
      <w:pPr>
        <w:pStyle w:val="NoSpacing"/>
        <w:numPr>
          <w:ilvl w:val="0"/>
          <w:numId w:val="26"/>
        </w:numPr>
        <w:rPr>
          <w:sz w:val="28"/>
          <w:szCs w:val="28"/>
        </w:rPr>
      </w:pPr>
      <w:r w:rsidRPr="00ED7DBE">
        <w:rPr>
          <w:sz w:val="28"/>
          <w:szCs w:val="28"/>
        </w:rPr>
        <w:t>B</w:t>
      </w:r>
      <w:r w:rsidRPr="00ED7DBE">
        <w:rPr>
          <w:sz w:val="28"/>
          <w:szCs w:val="28"/>
        </w:rPr>
        <w:t>rowser with invalid input</w:t>
      </w:r>
    </w:p>
    <w:p w:rsidR="00ED7DBE" w:rsidRPr="00ED7DBE" w:rsidRDefault="00ED7DBE" w:rsidP="00ED7DBE">
      <w:pPr>
        <w:pStyle w:val="NoSpacing"/>
        <w:numPr>
          <w:ilvl w:val="0"/>
          <w:numId w:val="26"/>
        </w:numPr>
        <w:rPr>
          <w:sz w:val="28"/>
          <w:szCs w:val="28"/>
        </w:rPr>
      </w:pPr>
      <w:r w:rsidRPr="00ED7DBE">
        <w:rPr>
          <w:sz w:val="28"/>
          <w:szCs w:val="28"/>
        </w:rPr>
        <w:t>L</w:t>
      </w:r>
      <w:r w:rsidRPr="00ED7DBE">
        <w:rPr>
          <w:sz w:val="28"/>
          <w:szCs w:val="28"/>
        </w:rPr>
        <w:t xml:space="preserve">inks on the website like </w:t>
      </w:r>
      <w:proofErr w:type="spellStart"/>
      <w:r w:rsidRPr="00ED7DBE">
        <w:rPr>
          <w:sz w:val="28"/>
          <w:szCs w:val="28"/>
        </w:rPr>
        <w:t>facebook</w:t>
      </w:r>
      <w:proofErr w:type="spellEnd"/>
      <w:r w:rsidRPr="00ED7DBE">
        <w:rPr>
          <w:sz w:val="28"/>
          <w:szCs w:val="28"/>
        </w:rPr>
        <w:t xml:space="preserve">, twitter </w:t>
      </w:r>
      <w:proofErr w:type="spellStart"/>
      <w:r w:rsidRPr="00ED7DBE">
        <w:rPr>
          <w:sz w:val="28"/>
          <w:szCs w:val="28"/>
        </w:rPr>
        <w:t>etc</w:t>
      </w:r>
      <w:proofErr w:type="spellEnd"/>
    </w:p>
    <w:p w:rsidR="00ED7DBE" w:rsidRPr="00ED7DBE" w:rsidRDefault="00ED7DBE" w:rsidP="00ED7DBE">
      <w:pPr>
        <w:pStyle w:val="NoSpacing"/>
        <w:numPr>
          <w:ilvl w:val="0"/>
          <w:numId w:val="26"/>
        </w:numPr>
        <w:rPr>
          <w:sz w:val="28"/>
          <w:szCs w:val="28"/>
        </w:rPr>
      </w:pPr>
      <w:r>
        <w:rPr>
          <w:sz w:val="28"/>
          <w:szCs w:val="28"/>
        </w:rPr>
        <w:t>About us</w:t>
      </w:r>
      <w:r w:rsidRPr="00ED7DBE">
        <w:rPr>
          <w:sz w:val="28"/>
          <w:szCs w:val="28"/>
        </w:rPr>
        <w:t>, facilities and payment</w:t>
      </w:r>
    </w:p>
    <w:p w:rsidR="00ED7DBE" w:rsidRPr="00ED7DBE" w:rsidRDefault="00ED7DBE" w:rsidP="00CF48F0">
      <w:pPr>
        <w:pStyle w:val="NoSpacing"/>
        <w:numPr>
          <w:ilvl w:val="0"/>
          <w:numId w:val="26"/>
        </w:numPr>
        <w:rPr>
          <w:sz w:val="28"/>
          <w:szCs w:val="28"/>
        </w:rPr>
      </w:pPr>
      <w:r>
        <w:rPr>
          <w:sz w:val="28"/>
          <w:szCs w:val="28"/>
        </w:rPr>
        <w:t>Online Shopping Mall</w:t>
      </w:r>
      <w:r w:rsidRPr="00ED7DBE">
        <w:rPr>
          <w:sz w:val="28"/>
          <w:szCs w:val="28"/>
        </w:rPr>
        <w:t xml:space="preserve"> logo</w:t>
      </w:r>
    </w:p>
    <w:p w:rsidR="00CF48F0" w:rsidRPr="00CF48F0" w:rsidRDefault="00CF48F0" w:rsidP="00CF48F0">
      <w:pPr>
        <w:spacing w:after="0"/>
        <w:rPr>
          <w:sz w:val="24"/>
          <w:szCs w:val="24"/>
        </w:rPr>
      </w:pPr>
    </w:p>
    <w:p w:rsidR="00CF48F0" w:rsidRPr="005B334B" w:rsidRDefault="005B334B" w:rsidP="00CF48F0">
      <w:pPr>
        <w:rPr>
          <w:b/>
          <w:sz w:val="28"/>
          <w:szCs w:val="28"/>
        </w:rPr>
      </w:pPr>
      <w:r w:rsidRPr="005B334B">
        <w:rPr>
          <w:b/>
          <w:sz w:val="28"/>
          <w:szCs w:val="28"/>
        </w:rPr>
        <w:t>Features Not To B</w:t>
      </w:r>
      <w:r>
        <w:rPr>
          <w:b/>
          <w:sz w:val="28"/>
          <w:szCs w:val="28"/>
        </w:rPr>
        <w:t>e T</w:t>
      </w:r>
      <w:r w:rsidR="00CF48F0" w:rsidRPr="005B334B">
        <w:rPr>
          <w:b/>
          <w:sz w:val="28"/>
          <w:szCs w:val="28"/>
        </w:rPr>
        <w:t>ested:</w:t>
      </w:r>
    </w:p>
    <w:p w:rsidR="00CF48F0" w:rsidRPr="00ED7DBE" w:rsidRDefault="003314A3" w:rsidP="00D11C77">
      <w:pPr>
        <w:spacing w:after="0" w:line="276" w:lineRule="auto"/>
        <w:contextualSpacing/>
        <w:rPr>
          <w:sz w:val="28"/>
          <w:szCs w:val="28"/>
        </w:rPr>
      </w:pPr>
      <w:r>
        <w:rPr>
          <w:sz w:val="28"/>
          <w:szCs w:val="28"/>
        </w:rPr>
        <w:t xml:space="preserve">A.         </w:t>
      </w:r>
      <w:r w:rsidR="00CF48F0" w:rsidRPr="00ED7DBE">
        <w:rPr>
          <w:sz w:val="28"/>
          <w:szCs w:val="28"/>
        </w:rPr>
        <w:t>Contact Us</w:t>
      </w:r>
    </w:p>
    <w:p w:rsidR="00D11C77" w:rsidRPr="00ED7DBE" w:rsidRDefault="003314A3" w:rsidP="00D11C77">
      <w:pPr>
        <w:pStyle w:val="NoSpacing"/>
        <w:rPr>
          <w:sz w:val="28"/>
          <w:szCs w:val="28"/>
        </w:rPr>
      </w:pPr>
      <w:r>
        <w:rPr>
          <w:sz w:val="28"/>
          <w:szCs w:val="28"/>
        </w:rPr>
        <w:t xml:space="preserve">B.         </w:t>
      </w:r>
      <w:r w:rsidR="005B334B" w:rsidRPr="00ED7DBE">
        <w:rPr>
          <w:sz w:val="28"/>
          <w:szCs w:val="28"/>
        </w:rPr>
        <w:t>Validation of external links</w:t>
      </w:r>
      <w:r w:rsidR="00D11C77" w:rsidRPr="00ED7DBE">
        <w:rPr>
          <w:sz w:val="28"/>
          <w:szCs w:val="28"/>
        </w:rPr>
        <w:t xml:space="preserve"> cannot be tested; such as,</w:t>
      </w:r>
    </w:p>
    <w:p w:rsidR="00D11C77" w:rsidRPr="00ED7DBE" w:rsidRDefault="00D11C77" w:rsidP="00D11C77">
      <w:pPr>
        <w:pStyle w:val="NoSpacing"/>
        <w:rPr>
          <w:sz w:val="28"/>
          <w:szCs w:val="28"/>
        </w:rPr>
      </w:pPr>
      <w:r w:rsidRPr="00ED7DBE">
        <w:rPr>
          <w:sz w:val="28"/>
          <w:szCs w:val="28"/>
        </w:rPr>
        <w:t xml:space="preserve">            1. Facebook</w:t>
      </w:r>
    </w:p>
    <w:p w:rsidR="00D11C77" w:rsidRPr="00ED7DBE" w:rsidRDefault="00D11C77" w:rsidP="00D11C77">
      <w:pPr>
        <w:pStyle w:val="NoSpacing"/>
        <w:rPr>
          <w:sz w:val="28"/>
          <w:szCs w:val="28"/>
        </w:rPr>
      </w:pPr>
      <w:r w:rsidRPr="00ED7DBE">
        <w:rPr>
          <w:sz w:val="28"/>
          <w:szCs w:val="28"/>
        </w:rPr>
        <w:t xml:space="preserve">            2. Twitter</w:t>
      </w:r>
    </w:p>
    <w:p w:rsidR="00D11C77" w:rsidRPr="00ED7DBE" w:rsidRDefault="00D11C77" w:rsidP="00D11C77">
      <w:pPr>
        <w:pStyle w:val="NoSpacing"/>
        <w:rPr>
          <w:sz w:val="28"/>
          <w:szCs w:val="28"/>
        </w:rPr>
      </w:pPr>
      <w:r w:rsidRPr="00ED7DBE">
        <w:rPr>
          <w:sz w:val="28"/>
          <w:szCs w:val="28"/>
        </w:rPr>
        <w:t xml:space="preserve">            3. Blog</w:t>
      </w:r>
    </w:p>
    <w:p w:rsidR="00D11C77" w:rsidRPr="00ED7DBE" w:rsidRDefault="00D11C77" w:rsidP="00D11C77">
      <w:pPr>
        <w:pStyle w:val="NoSpacing"/>
        <w:rPr>
          <w:sz w:val="28"/>
          <w:szCs w:val="28"/>
        </w:rPr>
      </w:pPr>
      <w:r w:rsidRPr="00ED7DBE">
        <w:rPr>
          <w:sz w:val="28"/>
          <w:szCs w:val="28"/>
        </w:rPr>
        <w:t xml:space="preserve">            4. YouTube</w:t>
      </w:r>
    </w:p>
    <w:p w:rsidR="00564601" w:rsidRPr="00D11C77" w:rsidRDefault="00564601" w:rsidP="00EF3BFD">
      <w:pPr>
        <w:pStyle w:val="NoSpacing"/>
        <w:rPr>
          <w:b/>
          <w:sz w:val="24"/>
          <w:szCs w:val="24"/>
        </w:rPr>
      </w:pPr>
    </w:p>
    <w:p w:rsidR="00F65A19" w:rsidRDefault="00F65A19" w:rsidP="00676D31">
      <w:pPr>
        <w:tabs>
          <w:tab w:val="left" w:pos="2684"/>
        </w:tabs>
        <w:spacing w:after="200" w:line="276" w:lineRule="auto"/>
        <w:rPr>
          <w:rFonts w:ascii="Arial Unicode MS" w:eastAsia="Arial Unicode MS" w:hAnsi="Arial Unicode MS" w:cs="Arial Unicode MS"/>
          <w:b/>
          <w:sz w:val="28"/>
          <w:szCs w:val="28"/>
        </w:rPr>
      </w:pPr>
    </w:p>
    <w:p w:rsidR="00F65A19" w:rsidRDefault="00F65A19" w:rsidP="00676D31">
      <w:pPr>
        <w:tabs>
          <w:tab w:val="left" w:pos="2684"/>
        </w:tabs>
        <w:spacing w:after="200" w:line="276" w:lineRule="auto"/>
        <w:rPr>
          <w:rFonts w:ascii="Arial Unicode MS" w:eastAsia="Arial Unicode MS" w:hAnsi="Arial Unicode MS" w:cs="Arial Unicode MS"/>
          <w:b/>
          <w:sz w:val="28"/>
          <w:szCs w:val="28"/>
        </w:rPr>
      </w:pPr>
    </w:p>
    <w:p w:rsidR="00676D31" w:rsidRPr="00676D31" w:rsidRDefault="00676D31" w:rsidP="00676D31">
      <w:pPr>
        <w:tabs>
          <w:tab w:val="left" w:pos="2684"/>
        </w:tabs>
        <w:spacing w:after="200" w:line="276" w:lineRule="auto"/>
        <w:rPr>
          <w:rFonts w:eastAsia="Arial Unicode MS" w:cs="Arial Unicode MS"/>
          <w:b/>
          <w:sz w:val="28"/>
          <w:szCs w:val="28"/>
        </w:rPr>
      </w:pPr>
      <w:r w:rsidRPr="00676D31">
        <w:rPr>
          <w:rFonts w:eastAsia="Arial Unicode MS" w:cs="Arial Unicode MS"/>
          <w:b/>
          <w:sz w:val="28"/>
          <w:szCs w:val="28"/>
        </w:rPr>
        <w:lastRenderedPageBreak/>
        <w:t>Approach (Strategy)</w:t>
      </w:r>
    </w:p>
    <w:p w:rsidR="00676D31" w:rsidRPr="005B334B" w:rsidRDefault="00676D31" w:rsidP="005B334B">
      <w:pPr>
        <w:pStyle w:val="NoSpacing"/>
        <w:numPr>
          <w:ilvl w:val="0"/>
          <w:numId w:val="23"/>
        </w:numPr>
        <w:rPr>
          <w:sz w:val="28"/>
          <w:szCs w:val="28"/>
        </w:rPr>
      </w:pPr>
      <w:r w:rsidRPr="005B334B">
        <w:rPr>
          <w:sz w:val="28"/>
          <w:szCs w:val="28"/>
        </w:rPr>
        <w:t>Test plan to be reviewed by colleague</w:t>
      </w:r>
      <w:r w:rsidRPr="005B334B">
        <w:rPr>
          <w:sz w:val="28"/>
          <w:szCs w:val="28"/>
        </w:rPr>
        <w:t xml:space="preserve"> </w:t>
      </w:r>
    </w:p>
    <w:p w:rsidR="00676D31" w:rsidRPr="005B334B" w:rsidRDefault="00676D31" w:rsidP="005B334B">
      <w:pPr>
        <w:pStyle w:val="NoSpacing"/>
        <w:numPr>
          <w:ilvl w:val="0"/>
          <w:numId w:val="23"/>
        </w:numPr>
        <w:rPr>
          <w:sz w:val="28"/>
          <w:szCs w:val="28"/>
        </w:rPr>
      </w:pPr>
      <w:r w:rsidRPr="005B334B">
        <w:rPr>
          <w:sz w:val="28"/>
          <w:szCs w:val="28"/>
        </w:rPr>
        <w:t>Final re</w:t>
      </w:r>
      <w:r w:rsidRPr="005B334B">
        <w:rPr>
          <w:sz w:val="28"/>
          <w:szCs w:val="28"/>
        </w:rPr>
        <w:t xml:space="preserve">view by project manager </w:t>
      </w:r>
    </w:p>
    <w:p w:rsidR="00676D31" w:rsidRPr="005B334B" w:rsidRDefault="00676D31" w:rsidP="005B334B">
      <w:pPr>
        <w:pStyle w:val="NoSpacing"/>
        <w:numPr>
          <w:ilvl w:val="0"/>
          <w:numId w:val="23"/>
        </w:numPr>
        <w:rPr>
          <w:sz w:val="28"/>
          <w:szCs w:val="28"/>
        </w:rPr>
      </w:pPr>
      <w:r w:rsidRPr="005B334B">
        <w:rPr>
          <w:sz w:val="28"/>
          <w:szCs w:val="28"/>
        </w:rPr>
        <w:t>Use of boundary value technique</w:t>
      </w:r>
    </w:p>
    <w:p w:rsidR="00676D31" w:rsidRPr="005B334B" w:rsidRDefault="00676D31" w:rsidP="005B334B">
      <w:pPr>
        <w:pStyle w:val="NoSpacing"/>
        <w:numPr>
          <w:ilvl w:val="0"/>
          <w:numId w:val="23"/>
        </w:numPr>
        <w:rPr>
          <w:sz w:val="28"/>
          <w:szCs w:val="28"/>
        </w:rPr>
      </w:pPr>
      <w:r w:rsidRPr="005B334B">
        <w:rPr>
          <w:sz w:val="28"/>
          <w:szCs w:val="28"/>
        </w:rPr>
        <w:t xml:space="preserve">Allocation of time frame for each stage of test </w:t>
      </w:r>
    </w:p>
    <w:p w:rsidR="00676D31" w:rsidRPr="005B334B" w:rsidRDefault="00676D31" w:rsidP="005B334B">
      <w:pPr>
        <w:pStyle w:val="NoSpacing"/>
        <w:numPr>
          <w:ilvl w:val="0"/>
          <w:numId w:val="23"/>
        </w:numPr>
        <w:rPr>
          <w:sz w:val="28"/>
          <w:szCs w:val="28"/>
        </w:rPr>
      </w:pPr>
      <w:r w:rsidRPr="005B334B">
        <w:rPr>
          <w:sz w:val="28"/>
          <w:szCs w:val="28"/>
        </w:rPr>
        <w:t>Decision table</w:t>
      </w:r>
    </w:p>
    <w:p w:rsidR="00676D31" w:rsidRPr="005B334B" w:rsidRDefault="00676D31" w:rsidP="005B334B">
      <w:pPr>
        <w:pStyle w:val="NoSpacing"/>
        <w:numPr>
          <w:ilvl w:val="0"/>
          <w:numId w:val="23"/>
        </w:numPr>
        <w:rPr>
          <w:sz w:val="28"/>
          <w:szCs w:val="28"/>
        </w:rPr>
      </w:pPr>
      <w:r w:rsidRPr="005B334B">
        <w:rPr>
          <w:sz w:val="28"/>
          <w:szCs w:val="28"/>
        </w:rPr>
        <w:t>No use of automation testing tool</w:t>
      </w:r>
    </w:p>
    <w:p w:rsidR="00EF3BFD" w:rsidRDefault="00EF3BFD" w:rsidP="00564601">
      <w:pPr>
        <w:tabs>
          <w:tab w:val="left" w:pos="2684"/>
        </w:tabs>
        <w:rPr>
          <w:b/>
          <w:sz w:val="24"/>
          <w:szCs w:val="24"/>
        </w:rPr>
      </w:pPr>
    </w:p>
    <w:p w:rsidR="00564601" w:rsidRPr="00ED7DBE" w:rsidRDefault="00564601" w:rsidP="00D11C77">
      <w:pPr>
        <w:pStyle w:val="NoSpacing"/>
        <w:rPr>
          <w:b/>
          <w:sz w:val="28"/>
          <w:szCs w:val="28"/>
        </w:rPr>
      </w:pPr>
      <w:r w:rsidRPr="00ED7DBE">
        <w:rPr>
          <w:b/>
          <w:sz w:val="28"/>
          <w:szCs w:val="28"/>
        </w:rPr>
        <w:t>Item Pass/Fail Criteria</w:t>
      </w:r>
    </w:p>
    <w:p w:rsidR="00D11C77" w:rsidRPr="00D11C77" w:rsidRDefault="00D11C77" w:rsidP="00D11C77">
      <w:pPr>
        <w:pStyle w:val="NoSpacing"/>
        <w:rPr>
          <w:b/>
          <w:sz w:val="24"/>
          <w:szCs w:val="24"/>
        </w:rPr>
      </w:pPr>
    </w:p>
    <w:p w:rsidR="00D11C77" w:rsidRPr="00E647C9" w:rsidRDefault="00D11C77" w:rsidP="00770E50">
      <w:pPr>
        <w:pStyle w:val="NoSpacing"/>
        <w:numPr>
          <w:ilvl w:val="0"/>
          <w:numId w:val="17"/>
        </w:numPr>
        <w:rPr>
          <w:sz w:val="28"/>
          <w:szCs w:val="28"/>
        </w:rPr>
      </w:pPr>
      <w:r w:rsidRPr="00770E50">
        <w:rPr>
          <w:sz w:val="28"/>
          <w:szCs w:val="28"/>
        </w:rPr>
        <w:t>Tests should be passed and completed only when test evidences are provided and reviewed by</w:t>
      </w:r>
      <w:r w:rsidR="00E647C9">
        <w:rPr>
          <w:sz w:val="28"/>
          <w:szCs w:val="28"/>
        </w:rPr>
        <w:t xml:space="preserve"> the project manager. </w:t>
      </w:r>
    </w:p>
    <w:p w:rsidR="00E647C9" w:rsidRDefault="00D11C77" w:rsidP="00E647C9">
      <w:pPr>
        <w:pStyle w:val="NoSpacing"/>
        <w:numPr>
          <w:ilvl w:val="0"/>
          <w:numId w:val="17"/>
        </w:numPr>
        <w:rPr>
          <w:sz w:val="28"/>
          <w:szCs w:val="28"/>
        </w:rPr>
      </w:pPr>
      <w:r w:rsidRPr="00770E50">
        <w:rPr>
          <w:sz w:val="28"/>
          <w:szCs w:val="28"/>
        </w:rPr>
        <w:t xml:space="preserve">Additional tests needs to </w:t>
      </w:r>
      <w:r w:rsidR="00770E50" w:rsidRPr="00770E50">
        <w:rPr>
          <w:sz w:val="28"/>
          <w:szCs w:val="28"/>
        </w:rPr>
        <w:t xml:space="preserve">be </w:t>
      </w:r>
      <w:r w:rsidRPr="00770E50">
        <w:rPr>
          <w:sz w:val="28"/>
          <w:szCs w:val="28"/>
        </w:rPr>
        <w:t>performed</w:t>
      </w:r>
      <w:r w:rsidR="00770E50" w:rsidRPr="00770E50">
        <w:rPr>
          <w:sz w:val="28"/>
          <w:szCs w:val="28"/>
        </w:rPr>
        <w:t xml:space="preserve"> when the tests fail and are ready for r</w:t>
      </w:r>
      <w:r w:rsidRPr="00770E50">
        <w:rPr>
          <w:sz w:val="28"/>
          <w:szCs w:val="28"/>
        </w:rPr>
        <w:t>etest in order to pass the tests</w:t>
      </w:r>
      <w:r w:rsidR="00770E50" w:rsidRPr="00770E50">
        <w:rPr>
          <w:sz w:val="28"/>
          <w:szCs w:val="28"/>
        </w:rPr>
        <w:t xml:space="preserve">. </w:t>
      </w:r>
    </w:p>
    <w:p w:rsidR="00D11C77" w:rsidRPr="00770E50" w:rsidRDefault="00770E50" w:rsidP="00E647C9">
      <w:pPr>
        <w:pStyle w:val="NoSpacing"/>
        <w:numPr>
          <w:ilvl w:val="0"/>
          <w:numId w:val="17"/>
        </w:numPr>
        <w:rPr>
          <w:sz w:val="28"/>
          <w:szCs w:val="28"/>
        </w:rPr>
      </w:pPr>
      <w:r w:rsidRPr="00770E50">
        <w:rPr>
          <w:sz w:val="28"/>
          <w:szCs w:val="28"/>
        </w:rPr>
        <w:t>Subset of regression test p</w:t>
      </w:r>
      <w:r>
        <w:rPr>
          <w:sz w:val="28"/>
          <w:szCs w:val="28"/>
        </w:rPr>
        <w:t xml:space="preserve">ack needs to be executed </w:t>
      </w:r>
      <w:r w:rsidR="00E647C9">
        <w:rPr>
          <w:sz w:val="28"/>
          <w:szCs w:val="28"/>
        </w:rPr>
        <w:t xml:space="preserve">as and </w:t>
      </w:r>
      <w:r w:rsidR="00D11C77" w:rsidRPr="00770E50">
        <w:rPr>
          <w:sz w:val="28"/>
          <w:szCs w:val="28"/>
        </w:rPr>
        <w:t>when the batch release</w:t>
      </w:r>
      <w:r>
        <w:rPr>
          <w:sz w:val="28"/>
          <w:szCs w:val="28"/>
        </w:rPr>
        <w:t xml:space="preserve">s for </w:t>
      </w:r>
      <w:r w:rsidR="00E647C9">
        <w:rPr>
          <w:sz w:val="28"/>
          <w:szCs w:val="28"/>
        </w:rPr>
        <w:t xml:space="preserve">the </w:t>
      </w:r>
      <w:r>
        <w:rPr>
          <w:sz w:val="28"/>
          <w:szCs w:val="28"/>
        </w:rPr>
        <w:t>set of defect fixes on failed t</w:t>
      </w:r>
      <w:r w:rsidR="00E647C9">
        <w:rPr>
          <w:sz w:val="28"/>
          <w:szCs w:val="28"/>
        </w:rPr>
        <w:t>ests. So the pass c</w:t>
      </w:r>
      <w:r w:rsidR="00D11C77" w:rsidRPr="00770E50">
        <w:rPr>
          <w:sz w:val="28"/>
          <w:szCs w:val="28"/>
        </w:rPr>
        <w:t>riteria in this case is to prove that the entire module is working as expected after the defect fixes.</w:t>
      </w:r>
    </w:p>
    <w:p w:rsidR="00D11C77" w:rsidRPr="00770E50" w:rsidRDefault="00D11C77" w:rsidP="00564601">
      <w:pPr>
        <w:tabs>
          <w:tab w:val="left" w:pos="2684"/>
        </w:tabs>
        <w:rPr>
          <w:b/>
          <w:sz w:val="28"/>
          <w:szCs w:val="28"/>
        </w:rPr>
      </w:pPr>
    </w:p>
    <w:p w:rsidR="00564601" w:rsidRDefault="00564601" w:rsidP="00D11C77">
      <w:pPr>
        <w:pStyle w:val="NoSpacing"/>
        <w:rPr>
          <w:b/>
          <w:sz w:val="28"/>
          <w:szCs w:val="28"/>
        </w:rPr>
      </w:pPr>
      <w:r w:rsidRPr="00D11C77">
        <w:rPr>
          <w:b/>
          <w:sz w:val="28"/>
          <w:szCs w:val="28"/>
        </w:rPr>
        <w:t>Suspension Criteria and Resumption Requirements</w:t>
      </w:r>
    </w:p>
    <w:p w:rsidR="00D11C77" w:rsidRDefault="00D11C77" w:rsidP="00D11C77">
      <w:pPr>
        <w:pStyle w:val="NoSpacing"/>
        <w:rPr>
          <w:b/>
          <w:sz w:val="28"/>
          <w:szCs w:val="28"/>
        </w:rPr>
      </w:pPr>
    </w:p>
    <w:p w:rsidR="00E647C9" w:rsidRPr="00E647C9" w:rsidRDefault="00E647C9" w:rsidP="00E647C9">
      <w:pPr>
        <w:pStyle w:val="NoSpacing"/>
        <w:numPr>
          <w:ilvl w:val="0"/>
          <w:numId w:val="19"/>
        </w:numPr>
        <w:rPr>
          <w:sz w:val="28"/>
          <w:szCs w:val="28"/>
        </w:rPr>
      </w:pPr>
      <w:r w:rsidRPr="00E647C9">
        <w:rPr>
          <w:sz w:val="28"/>
          <w:szCs w:val="28"/>
        </w:rPr>
        <w:t>If the application or network is down, test</w:t>
      </w:r>
      <w:r>
        <w:rPr>
          <w:sz w:val="28"/>
          <w:szCs w:val="28"/>
        </w:rPr>
        <w:t>ing</w:t>
      </w:r>
      <w:r w:rsidRPr="00E647C9">
        <w:rPr>
          <w:sz w:val="28"/>
          <w:szCs w:val="28"/>
        </w:rPr>
        <w:t xml:space="preserve"> should be stopped. We should start testing when the server or network is up and running.</w:t>
      </w:r>
    </w:p>
    <w:p w:rsidR="00E647C9" w:rsidRPr="00E647C9" w:rsidRDefault="00E647C9" w:rsidP="00E647C9">
      <w:pPr>
        <w:pStyle w:val="NoSpacing"/>
        <w:numPr>
          <w:ilvl w:val="0"/>
          <w:numId w:val="19"/>
        </w:numPr>
        <w:rPr>
          <w:sz w:val="28"/>
          <w:szCs w:val="28"/>
        </w:rPr>
      </w:pPr>
      <w:r w:rsidRPr="00E647C9">
        <w:rPr>
          <w:sz w:val="28"/>
          <w:szCs w:val="28"/>
        </w:rPr>
        <w:t>If the number of defects found reaches 100, then we should stop and report to</w:t>
      </w:r>
      <w:r>
        <w:rPr>
          <w:sz w:val="28"/>
          <w:szCs w:val="28"/>
        </w:rPr>
        <w:t xml:space="preserve"> the</w:t>
      </w:r>
      <w:r w:rsidRPr="00E647C9">
        <w:rPr>
          <w:sz w:val="28"/>
          <w:szCs w:val="28"/>
        </w:rPr>
        <w:t xml:space="preserve"> test lead, who then report</w:t>
      </w:r>
      <w:r>
        <w:rPr>
          <w:sz w:val="28"/>
          <w:szCs w:val="28"/>
        </w:rPr>
        <w:t>s</w:t>
      </w:r>
      <w:r w:rsidRPr="00E647C9">
        <w:rPr>
          <w:sz w:val="28"/>
          <w:szCs w:val="28"/>
        </w:rPr>
        <w:t xml:space="preserve"> to </w:t>
      </w:r>
      <w:r>
        <w:rPr>
          <w:sz w:val="28"/>
          <w:szCs w:val="28"/>
        </w:rPr>
        <w:t xml:space="preserve">the </w:t>
      </w:r>
      <w:r w:rsidRPr="00E647C9">
        <w:rPr>
          <w:sz w:val="28"/>
          <w:szCs w:val="28"/>
        </w:rPr>
        <w:t>project manager.</w:t>
      </w:r>
    </w:p>
    <w:p w:rsidR="00E647C9" w:rsidRDefault="00E647C9" w:rsidP="00D11C77">
      <w:pPr>
        <w:tabs>
          <w:tab w:val="left" w:pos="2684"/>
        </w:tabs>
        <w:rPr>
          <w:sz w:val="28"/>
          <w:szCs w:val="28"/>
        </w:rPr>
      </w:pPr>
    </w:p>
    <w:p w:rsidR="00087BED" w:rsidRDefault="00087BED" w:rsidP="00D11C77">
      <w:pPr>
        <w:tabs>
          <w:tab w:val="left" w:pos="2684"/>
        </w:tabs>
        <w:rPr>
          <w:b/>
          <w:sz w:val="32"/>
          <w:szCs w:val="32"/>
        </w:rPr>
      </w:pPr>
    </w:p>
    <w:p w:rsidR="00087BED" w:rsidRDefault="00087BED" w:rsidP="00D11C77">
      <w:pPr>
        <w:tabs>
          <w:tab w:val="left" w:pos="2684"/>
        </w:tabs>
        <w:rPr>
          <w:b/>
          <w:sz w:val="32"/>
          <w:szCs w:val="32"/>
        </w:rPr>
      </w:pPr>
    </w:p>
    <w:p w:rsidR="00087BED" w:rsidRDefault="00087BED" w:rsidP="00D11C77">
      <w:pPr>
        <w:tabs>
          <w:tab w:val="left" w:pos="2684"/>
        </w:tabs>
        <w:rPr>
          <w:b/>
          <w:sz w:val="32"/>
          <w:szCs w:val="32"/>
        </w:rPr>
      </w:pPr>
    </w:p>
    <w:p w:rsidR="00087BED" w:rsidRDefault="00087BED" w:rsidP="00D11C77">
      <w:pPr>
        <w:tabs>
          <w:tab w:val="left" w:pos="2684"/>
        </w:tabs>
        <w:rPr>
          <w:b/>
          <w:sz w:val="32"/>
          <w:szCs w:val="32"/>
        </w:rPr>
      </w:pPr>
    </w:p>
    <w:p w:rsidR="00087BED" w:rsidRDefault="00087BED" w:rsidP="00D11C77">
      <w:pPr>
        <w:tabs>
          <w:tab w:val="left" w:pos="2684"/>
        </w:tabs>
        <w:rPr>
          <w:b/>
          <w:sz w:val="32"/>
          <w:szCs w:val="32"/>
        </w:rPr>
      </w:pPr>
    </w:p>
    <w:p w:rsidR="00087BED" w:rsidRDefault="00087BED" w:rsidP="00D11C77">
      <w:pPr>
        <w:tabs>
          <w:tab w:val="left" w:pos="2684"/>
        </w:tabs>
        <w:rPr>
          <w:b/>
          <w:sz w:val="32"/>
          <w:szCs w:val="32"/>
        </w:rPr>
      </w:pPr>
    </w:p>
    <w:p w:rsidR="00087BED" w:rsidRDefault="00087BED" w:rsidP="00D11C77">
      <w:pPr>
        <w:tabs>
          <w:tab w:val="left" w:pos="2684"/>
        </w:tabs>
        <w:rPr>
          <w:b/>
          <w:sz w:val="32"/>
          <w:szCs w:val="32"/>
        </w:rPr>
      </w:pPr>
    </w:p>
    <w:p w:rsidR="00D11C77" w:rsidRPr="00D11C77" w:rsidRDefault="00D11C77" w:rsidP="00D11C77">
      <w:pPr>
        <w:tabs>
          <w:tab w:val="left" w:pos="2684"/>
        </w:tabs>
        <w:rPr>
          <w:b/>
          <w:sz w:val="32"/>
          <w:szCs w:val="32"/>
        </w:rPr>
      </w:pPr>
      <w:r w:rsidRPr="00D11C77">
        <w:rPr>
          <w:b/>
          <w:sz w:val="32"/>
          <w:szCs w:val="32"/>
        </w:rPr>
        <w:lastRenderedPageBreak/>
        <w:t>Test Deliverable</w:t>
      </w:r>
    </w:p>
    <w:p w:rsidR="00D11C77" w:rsidRPr="00D11C77" w:rsidRDefault="00D11C77" w:rsidP="00D11C77">
      <w:pPr>
        <w:tabs>
          <w:tab w:val="left" w:pos="2684"/>
        </w:tabs>
        <w:spacing w:after="0"/>
        <w:rPr>
          <w:sz w:val="28"/>
          <w:szCs w:val="28"/>
        </w:rPr>
      </w:pPr>
      <w:r w:rsidRPr="00D11C77">
        <w:rPr>
          <w:sz w:val="28"/>
          <w:szCs w:val="28"/>
        </w:rPr>
        <w:t>Master Test Plan</w:t>
      </w:r>
    </w:p>
    <w:p w:rsidR="00D11C77" w:rsidRPr="00D11C77" w:rsidRDefault="00D11C77" w:rsidP="00D11C77">
      <w:pPr>
        <w:tabs>
          <w:tab w:val="left" w:pos="2684"/>
        </w:tabs>
        <w:spacing w:after="0"/>
        <w:rPr>
          <w:sz w:val="28"/>
          <w:szCs w:val="28"/>
        </w:rPr>
      </w:pPr>
      <w:r w:rsidRPr="00D11C77">
        <w:rPr>
          <w:sz w:val="28"/>
          <w:szCs w:val="28"/>
        </w:rPr>
        <w:t xml:space="preserve">Test Scenarios </w:t>
      </w:r>
    </w:p>
    <w:p w:rsidR="00D11C77" w:rsidRPr="00D11C77" w:rsidRDefault="00D11C77" w:rsidP="00D11C77">
      <w:pPr>
        <w:tabs>
          <w:tab w:val="left" w:pos="2684"/>
        </w:tabs>
        <w:spacing w:after="0"/>
        <w:rPr>
          <w:sz w:val="28"/>
          <w:szCs w:val="28"/>
        </w:rPr>
      </w:pPr>
      <w:r w:rsidRPr="00D11C77">
        <w:rPr>
          <w:sz w:val="28"/>
          <w:szCs w:val="28"/>
        </w:rPr>
        <w:t>Test Cases</w:t>
      </w:r>
    </w:p>
    <w:p w:rsidR="00D11C77" w:rsidRPr="00D11C77" w:rsidRDefault="00D11C77" w:rsidP="00D11C77">
      <w:pPr>
        <w:tabs>
          <w:tab w:val="left" w:pos="2684"/>
        </w:tabs>
        <w:spacing w:after="0"/>
        <w:rPr>
          <w:sz w:val="28"/>
          <w:szCs w:val="28"/>
        </w:rPr>
      </w:pPr>
      <w:r w:rsidRPr="00D11C77">
        <w:rPr>
          <w:sz w:val="28"/>
          <w:szCs w:val="28"/>
        </w:rPr>
        <w:t>Test Data Sheet</w:t>
      </w:r>
    </w:p>
    <w:p w:rsidR="00D11C77" w:rsidRPr="00D11C77" w:rsidRDefault="00D11C77" w:rsidP="00D11C77">
      <w:pPr>
        <w:tabs>
          <w:tab w:val="left" w:pos="2684"/>
        </w:tabs>
        <w:spacing w:after="0"/>
        <w:rPr>
          <w:sz w:val="28"/>
          <w:szCs w:val="28"/>
        </w:rPr>
      </w:pPr>
      <w:r>
        <w:rPr>
          <w:sz w:val="28"/>
          <w:szCs w:val="28"/>
        </w:rPr>
        <w:t>Tools and</w:t>
      </w:r>
      <w:r w:rsidRPr="00D11C77">
        <w:rPr>
          <w:sz w:val="28"/>
          <w:szCs w:val="28"/>
        </w:rPr>
        <w:t xml:space="preserve"> inputs</w:t>
      </w:r>
    </w:p>
    <w:p w:rsidR="00D11C77" w:rsidRPr="00D11C77" w:rsidRDefault="00D11C77" w:rsidP="00D11C77">
      <w:pPr>
        <w:tabs>
          <w:tab w:val="left" w:pos="2684"/>
        </w:tabs>
        <w:spacing w:after="0"/>
        <w:rPr>
          <w:sz w:val="28"/>
          <w:szCs w:val="28"/>
        </w:rPr>
      </w:pPr>
      <w:r w:rsidRPr="00D11C77">
        <w:rPr>
          <w:sz w:val="28"/>
          <w:szCs w:val="28"/>
        </w:rPr>
        <w:t>Test Scripts</w:t>
      </w:r>
    </w:p>
    <w:p w:rsidR="00D11C77" w:rsidRPr="00D11C77" w:rsidRDefault="00D11C77" w:rsidP="00D11C77">
      <w:pPr>
        <w:tabs>
          <w:tab w:val="left" w:pos="2684"/>
        </w:tabs>
        <w:spacing w:after="0"/>
        <w:rPr>
          <w:sz w:val="28"/>
          <w:szCs w:val="28"/>
        </w:rPr>
      </w:pPr>
    </w:p>
    <w:p w:rsidR="00D11C77" w:rsidRPr="00D11C77" w:rsidRDefault="00D11C77" w:rsidP="00D11C77">
      <w:pPr>
        <w:tabs>
          <w:tab w:val="left" w:pos="2684"/>
        </w:tabs>
        <w:rPr>
          <w:b/>
          <w:sz w:val="32"/>
          <w:szCs w:val="32"/>
        </w:rPr>
      </w:pPr>
      <w:r w:rsidRPr="00D11C77">
        <w:rPr>
          <w:b/>
          <w:sz w:val="32"/>
          <w:szCs w:val="32"/>
        </w:rPr>
        <w:t>Environmental Needs</w:t>
      </w:r>
    </w:p>
    <w:p w:rsidR="00E647C9" w:rsidRDefault="00E647C9" w:rsidP="00E647C9">
      <w:pPr>
        <w:pStyle w:val="NoSpacing"/>
        <w:rPr>
          <w:sz w:val="28"/>
          <w:szCs w:val="28"/>
        </w:rPr>
      </w:pPr>
      <w:r w:rsidRPr="00E647C9">
        <w:rPr>
          <w:sz w:val="28"/>
          <w:szCs w:val="28"/>
        </w:rPr>
        <w:t>The following elements are required to support the overall test effort at all lev</w:t>
      </w:r>
      <w:r w:rsidR="003314A3">
        <w:rPr>
          <w:sz w:val="28"/>
          <w:szCs w:val="28"/>
        </w:rPr>
        <w:t>els within the reassigned website</w:t>
      </w:r>
      <w:r w:rsidRPr="00E647C9">
        <w:rPr>
          <w:sz w:val="28"/>
          <w:szCs w:val="28"/>
        </w:rPr>
        <w:t xml:space="preserve"> project:</w:t>
      </w:r>
    </w:p>
    <w:p w:rsidR="003314A3" w:rsidRPr="003314A3" w:rsidRDefault="003314A3" w:rsidP="00E647C9">
      <w:pPr>
        <w:pStyle w:val="NoSpacing"/>
        <w:numPr>
          <w:ilvl w:val="0"/>
          <w:numId w:val="21"/>
        </w:numPr>
        <w:rPr>
          <w:sz w:val="28"/>
          <w:szCs w:val="28"/>
        </w:rPr>
      </w:pPr>
      <w:r>
        <w:rPr>
          <w:sz w:val="28"/>
          <w:szCs w:val="28"/>
        </w:rPr>
        <w:t>Laptop with Windows 8 Installed</w:t>
      </w:r>
    </w:p>
    <w:p w:rsidR="00E647C9" w:rsidRPr="00E647C9" w:rsidRDefault="00E647C9" w:rsidP="00E647C9">
      <w:pPr>
        <w:pStyle w:val="NoSpacing"/>
        <w:numPr>
          <w:ilvl w:val="0"/>
          <w:numId w:val="21"/>
        </w:numPr>
        <w:rPr>
          <w:sz w:val="28"/>
          <w:szCs w:val="28"/>
        </w:rPr>
      </w:pPr>
      <w:r w:rsidRPr="00E647C9">
        <w:rPr>
          <w:sz w:val="28"/>
          <w:szCs w:val="28"/>
        </w:rPr>
        <w:t>Access to internet</w:t>
      </w:r>
      <w:r w:rsidR="003314A3">
        <w:rPr>
          <w:sz w:val="28"/>
          <w:szCs w:val="28"/>
        </w:rPr>
        <w:t xml:space="preserve"> and Google Chrome Browser</w:t>
      </w:r>
    </w:p>
    <w:p w:rsidR="00E647C9" w:rsidRPr="00E647C9" w:rsidRDefault="00E647C9" w:rsidP="00E647C9">
      <w:pPr>
        <w:pStyle w:val="NoSpacing"/>
        <w:numPr>
          <w:ilvl w:val="0"/>
          <w:numId w:val="21"/>
        </w:numPr>
        <w:rPr>
          <w:sz w:val="28"/>
          <w:szCs w:val="28"/>
        </w:rPr>
      </w:pPr>
      <w:r w:rsidRPr="00E647C9">
        <w:rPr>
          <w:sz w:val="28"/>
          <w:szCs w:val="28"/>
        </w:rPr>
        <w:t>An exclusive test environment for performance testing as it should impact the regular test executions of other test cycles</w:t>
      </w:r>
    </w:p>
    <w:p w:rsidR="00E647C9" w:rsidRPr="00E647C9" w:rsidRDefault="00E647C9" w:rsidP="003314A3">
      <w:pPr>
        <w:pStyle w:val="NoSpacing"/>
        <w:ind w:left="720"/>
        <w:rPr>
          <w:sz w:val="28"/>
          <w:szCs w:val="28"/>
        </w:rPr>
      </w:pPr>
    </w:p>
    <w:p w:rsidR="00D11C77" w:rsidRPr="00D11C77" w:rsidRDefault="00D11C77" w:rsidP="00D11C77">
      <w:pPr>
        <w:tabs>
          <w:tab w:val="left" w:pos="2684"/>
        </w:tabs>
        <w:rPr>
          <w:sz w:val="28"/>
          <w:szCs w:val="28"/>
        </w:rPr>
      </w:pPr>
    </w:p>
    <w:p w:rsidR="00D11C77" w:rsidRPr="00D11C77" w:rsidRDefault="00264E0A" w:rsidP="00D11C77">
      <w:pPr>
        <w:tabs>
          <w:tab w:val="left" w:pos="2684"/>
        </w:tabs>
        <w:rPr>
          <w:b/>
          <w:sz w:val="32"/>
          <w:szCs w:val="32"/>
        </w:rPr>
      </w:pPr>
      <w:r>
        <w:rPr>
          <w:b/>
          <w:sz w:val="32"/>
          <w:szCs w:val="32"/>
        </w:rPr>
        <w:t xml:space="preserve">Staffing and Training Needs </w:t>
      </w:r>
    </w:p>
    <w:p w:rsidR="00D11C77" w:rsidRPr="00264E0A" w:rsidRDefault="00264E0A" w:rsidP="00264E0A">
      <w:pPr>
        <w:pStyle w:val="NoSpacing"/>
        <w:rPr>
          <w:sz w:val="28"/>
          <w:szCs w:val="28"/>
        </w:rPr>
      </w:pPr>
      <w:r w:rsidRPr="00264E0A">
        <w:rPr>
          <w:sz w:val="28"/>
          <w:szCs w:val="28"/>
        </w:rPr>
        <w:t xml:space="preserve">Testers should have the </w:t>
      </w:r>
      <w:r w:rsidR="00D11C77" w:rsidRPr="00264E0A">
        <w:rPr>
          <w:sz w:val="28"/>
          <w:szCs w:val="28"/>
        </w:rPr>
        <w:t xml:space="preserve">ISTQB foundation </w:t>
      </w:r>
      <w:r w:rsidRPr="00264E0A">
        <w:rPr>
          <w:sz w:val="28"/>
          <w:szCs w:val="28"/>
        </w:rPr>
        <w:t xml:space="preserve">certificate holder to be a professional </w:t>
      </w:r>
      <w:r w:rsidR="00D11C77" w:rsidRPr="00264E0A">
        <w:rPr>
          <w:sz w:val="28"/>
          <w:szCs w:val="28"/>
        </w:rPr>
        <w:t>tester.</w:t>
      </w:r>
    </w:p>
    <w:p w:rsidR="00264E0A" w:rsidRDefault="00264E0A" w:rsidP="00264E0A">
      <w:pPr>
        <w:pStyle w:val="NoSpacing"/>
        <w:rPr>
          <w:sz w:val="28"/>
          <w:szCs w:val="28"/>
        </w:rPr>
      </w:pPr>
      <w:r w:rsidRPr="00264E0A">
        <w:rPr>
          <w:sz w:val="28"/>
          <w:szCs w:val="28"/>
        </w:rPr>
        <w:t xml:space="preserve">All testers need to be trained in system and regression testing (ISQTP) training as it is essential to undergo custom based application training before test execution. </w:t>
      </w:r>
    </w:p>
    <w:p w:rsidR="00264E0A" w:rsidRDefault="00264E0A" w:rsidP="00264E0A">
      <w:pPr>
        <w:pStyle w:val="NoSpacing"/>
        <w:rPr>
          <w:b/>
          <w:sz w:val="28"/>
          <w:szCs w:val="28"/>
        </w:rPr>
      </w:pPr>
    </w:p>
    <w:p w:rsidR="00264E0A" w:rsidRDefault="00264E0A" w:rsidP="00264E0A">
      <w:pPr>
        <w:pStyle w:val="NoSpacing"/>
        <w:rPr>
          <w:b/>
          <w:sz w:val="28"/>
          <w:szCs w:val="28"/>
        </w:rPr>
      </w:pPr>
      <w:r w:rsidRPr="00264E0A">
        <w:rPr>
          <w:b/>
          <w:sz w:val="28"/>
          <w:szCs w:val="28"/>
        </w:rPr>
        <w:t>Responsibilities</w:t>
      </w:r>
    </w:p>
    <w:p w:rsidR="00676D31" w:rsidRPr="00676D31" w:rsidRDefault="00676D31" w:rsidP="00264E0A">
      <w:pPr>
        <w:pStyle w:val="NoSpacing"/>
        <w:rPr>
          <w:b/>
          <w:sz w:val="28"/>
          <w:szCs w:val="28"/>
        </w:rPr>
      </w:pPr>
    </w:p>
    <w:p w:rsidR="00264E0A" w:rsidRPr="00264E0A" w:rsidRDefault="00264E0A" w:rsidP="00264E0A">
      <w:pPr>
        <w:pStyle w:val="NoSpacing"/>
        <w:rPr>
          <w:sz w:val="28"/>
          <w:szCs w:val="28"/>
        </w:rPr>
      </w:pPr>
      <w:r w:rsidRPr="00264E0A">
        <w:rPr>
          <w:sz w:val="28"/>
          <w:szCs w:val="28"/>
        </w:rPr>
        <w:t>Test Execution Signoff: Test Manager</w:t>
      </w:r>
    </w:p>
    <w:p w:rsidR="00264E0A" w:rsidRPr="00264E0A" w:rsidRDefault="00264E0A" w:rsidP="00264E0A">
      <w:pPr>
        <w:pStyle w:val="NoSpacing"/>
        <w:rPr>
          <w:sz w:val="28"/>
          <w:szCs w:val="28"/>
        </w:rPr>
      </w:pPr>
      <w:r w:rsidRPr="00264E0A">
        <w:rPr>
          <w:sz w:val="28"/>
          <w:szCs w:val="28"/>
        </w:rPr>
        <w:t>Test Evidences Signoff: Business Analyst</w:t>
      </w:r>
    </w:p>
    <w:p w:rsidR="00264E0A" w:rsidRPr="00264E0A" w:rsidRDefault="00264E0A" w:rsidP="00264E0A">
      <w:pPr>
        <w:pStyle w:val="NoSpacing"/>
        <w:rPr>
          <w:sz w:val="28"/>
          <w:szCs w:val="28"/>
        </w:rPr>
      </w:pPr>
      <w:r w:rsidRPr="00264E0A">
        <w:rPr>
          <w:sz w:val="28"/>
          <w:szCs w:val="28"/>
        </w:rPr>
        <w:t>End of Test Report Sign off: Project Manager</w:t>
      </w:r>
    </w:p>
    <w:p w:rsidR="00D11C77" w:rsidRDefault="00D11C77" w:rsidP="00564601">
      <w:pPr>
        <w:tabs>
          <w:tab w:val="left" w:pos="2684"/>
        </w:tabs>
        <w:spacing w:after="0"/>
        <w:rPr>
          <w:sz w:val="16"/>
          <w:szCs w:val="16"/>
        </w:rPr>
      </w:pPr>
    </w:p>
    <w:p w:rsidR="00087BED" w:rsidRDefault="00087BED" w:rsidP="00564601">
      <w:pPr>
        <w:tabs>
          <w:tab w:val="left" w:pos="2684"/>
        </w:tabs>
        <w:spacing w:after="0"/>
        <w:rPr>
          <w:b/>
          <w:sz w:val="28"/>
          <w:szCs w:val="28"/>
        </w:rPr>
      </w:pPr>
    </w:p>
    <w:p w:rsidR="00087BED" w:rsidRDefault="00087BED" w:rsidP="00564601">
      <w:pPr>
        <w:tabs>
          <w:tab w:val="left" w:pos="2684"/>
        </w:tabs>
        <w:spacing w:after="0"/>
        <w:rPr>
          <w:b/>
          <w:sz w:val="28"/>
          <w:szCs w:val="28"/>
        </w:rPr>
      </w:pPr>
    </w:p>
    <w:p w:rsidR="00087BED" w:rsidRDefault="00087BED" w:rsidP="00564601">
      <w:pPr>
        <w:tabs>
          <w:tab w:val="left" w:pos="2684"/>
        </w:tabs>
        <w:spacing w:after="0"/>
        <w:rPr>
          <w:b/>
          <w:sz w:val="28"/>
          <w:szCs w:val="28"/>
        </w:rPr>
      </w:pPr>
    </w:p>
    <w:p w:rsidR="00087BED" w:rsidRDefault="00087BED" w:rsidP="00564601">
      <w:pPr>
        <w:tabs>
          <w:tab w:val="left" w:pos="2684"/>
        </w:tabs>
        <w:spacing w:after="0"/>
        <w:rPr>
          <w:b/>
          <w:sz w:val="28"/>
          <w:szCs w:val="28"/>
        </w:rPr>
      </w:pPr>
    </w:p>
    <w:p w:rsidR="00087BED" w:rsidRDefault="00087BED" w:rsidP="00564601">
      <w:pPr>
        <w:tabs>
          <w:tab w:val="left" w:pos="2684"/>
        </w:tabs>
        <w:spacing w:after="0"/>
        <w:rPr>
          <w:b/>
          <w:sz w:val="28"/>
          <w:szCs w:val="28"/>
        </w:rPr>
      </w:pPr>
    </w:p>
    <w:p w:rsidR="00087BED" w:rsidRDefault="00087BED" w:rsidP="00564601">
      <w:pPr>
        <w:tabs>
          <w:tab w:val="left" w:pos="2684"/>
        </w:tabs>
        <w:spacing w:after="0"/>
        <w:rPr>
          <w:b/>
          <w:sz w:val="28"/>
          <w:szCs w:val="28"/>
        </w:rPr>
      </w:pPr>
    </w:p>
    <w:p w:rsidR="00087BED" w:rsidRDefault="00087BED" w:rsidP="00564601">
      <w:pPr>
        <w:tabs>
          <w:tab w:val="left" w:pos="2684"/>
        </w:tabs>
        <w:spacing w:after="0"/>
        <w:rPr>
          <w:b/>
          <w:sz w:val="28"/>
          <w:szCs w:val="28"/>
        </w:rPr>
      </w:pPr>
    </w:p>
    <w:p w:rsidR="00564601" w:rsidRDefault="00564601" w:rsidP="00564601">
      <w:pPr>
        <w:tabs>
          <w:tab w:val="left" w:pos="2684"/>
        </w:tabs>
        <w:spacing w:after="0"/>
        <w:rPr>
          <w:b/>
          <w:sz w:val="28"/>
          <w:szCs w:val="28"/>
        </w:rPr>
      </w:pPr>
      <w:r w:rsidRPr="00264E0A">
        <w:rPr>
          <w:b/>
          <w:sz w:val="28"/>
          <w:szCs w:val="28"/>
        </w:rPr>
        <w:lastRenderedPageBreak/>
        <w:t>Remaining Test Tasks</w:t>
      </w:r>
    </w:p>
    <w:p w:rsidR="00087BED" w:rsidRPr="00264E0A" w:rsidRDefault="00087BED" w:rsidP="00564601">
      <w:pPr>
        <w:tabs>
          <w:tab w:val="left" w:pos="2684"/>
        </w:tabs>
        <w:spacing w:after="0"/>
        <w:rPr>
          <w:b/>
          <w:sz w:val="28"/>
          <w:szCs w:val="28"/>
        </w:rPr>
      </w:pPr>
    </w:p>
    <w:tbl>
      <w:tblPr>
        <w:tblW w:w="5000" w:type="pct"/>
        <w:tblLayout w:type="fixed"/>
        <w:tblLook w:val="00A0" w:firstRow="1" w:lastRow="0" w:firstColumn="1" w:lastColumn="0" w:noHBand="0" w:noVBand="0"/>
      </w:tblPr>
      <w:tblGrid>
        <w:gridCol w:w="4443"/>
        <w:gridCol w:w="2817"/>
        <w:gridCol w:w="1756"/>
      </w:tblGrid>
      <w:tr w:rsidR="00564601" w:rsidRPr="00264E0A" w:rsidTr="00102ECF">
        <w:trPr>
          <w:trHeight w:val="300"/>
        </w:trPr>
        <w:tc>
          <w:tcPr>
            <w:tcW w:w="2464" w:type="pct"/>
            <w:tcBorders>
              <w:top w:val="single" w:sz="4" w:space="0" w:color="auto"/>
              <w:left w:val="single" w:sz="4" w:space="0" w:color="auto"/>
              <w:bottom w:val="single" w:sz="4" w:space="0" w:color="auto"/>
              <w:right w:val="single" w:sz="4" w:space="0" w:color="auto"/>
            </w:tcBorders>
            <w:noWrap/>
            <w:vAlign w:val="bottom"/>
          </w:tcPr>
          <w:p w:rsidR="00564601" w:rsidRPr="00264E0A" w:rsidRDefault="00564601" w:rsidP="00102ECF">
            <w:pPr>
              <w:spacing w:after="0" w:line="240" w:lineRule="auto"/>
              <w:rPr>
                <w:sz w:val="28"/>
                <w:szCs w:val="28"/>
              </w:rPr>
            </w:pPr>
            <w:r w:rsidRPr="00264E0A">
              <w:rPr>
                <w:sz w:val="28"/>
                <w:szCs w:val="28"/>
              </w:rPr>
              <w:t>Task</w:t>
            </w:r>
          </w:p>
        </w:tc>
        <w:tc>
          <w:tcPr>
            <w:tcW w:w="1562" w:type="pct"/>
            <w:tcBorders>
              <w:top w:val="single" w:sz="4" w:space="0" w:color="auto"/>
              <w:left w:val="nil"/>
              <w:bottom w:val="single" w:sz="4" w:space="0" w:color="auto"/>
              <w:right w:val="single" w:sz="4" w:space="0" w:color="auto"/>
            </w:tcBorders>
            <w:noWrap/>
            <w:vAlign w:val="bottom"/>
          </w:tcPr>
          <w:p w:rsidR="00564601" w:rsidRPr="00264E0A" w:rsidRDefault="00564601" w:rsidP="00102ECF">
            <w:pPr>
              <w:spacing w:after="0" w:line="240" w:lineRule="auto"/>
              <w:rPr>
                <w:sz w:val="28"/>
                <w:szCs w:val="28"/>
              </w:rPr>
            </w:pPr>
            <w:r w:rsidRPr="00264E0A">
              <w:rPr>
                <w:sz w:val="28"/>
                <w:szCs w:val="28"/>
              </w:rPr>
              <w:t>Assigned To</w:t>
            </w:r>
          </w:p>
        </w:tc>
        <w:tc>
          <w:tcPr>
            <w:tcW w:w="974" w:type="pct"/>
            <w:tcBorders>
              <w:top w:val="single" w:sz="4" w:space="0" w:color="auto"/>
              <w:left w:val="nil"/>
              <w:bottom w:val="single" w:sz="4" w:space="0" w:color="auto"/>
              <w:right w:val="single" w:sz="4" w:space="0" w:color="auto"/>
            </w:tcBorders>
            <w:noWrap/>
            <w:vAlign w:val="bottom"/>
          </w:tcPr>
          <w:p w:rsidR="00564601" w:rsidRPr="00264E0A" w:rsidRDefault="00564601" w:rsidP="00102ECF">
            <w:pPr>
              <w:spacing w:after="0" w:line="240" w:lineRule="auto"/>
              <w:rPr>
                <w:sz w:val="28"/>
                <w:szCs w:val="28"/>
              </w:rPr>
            </w:pPr>
            <w:r w:rsidRPr="00264E0A">
              <w:rPr>
                <w:sz w:val="28"/>
                <w:szCs w:val="28"/>
              </w:rPr>
              <w:t>Status</w:t>
            </w:r>
          </w:p>
        </w:tc>
      </w:tr>
      <w:tr w:rsidR="00676D31" w:rsidRPr="00264E0A" w:rsidTr="00052803">
        <w:trPr>
          <w:trHeight w:val="300"/>
        </w:trPr>
        <w:tc>
          <w:tcPr>
            <w:tcW w:w="2464" w:type="pct"/>
            <w:tcBorders>
              <w:top w:val="nil"/>
              <w:left w:val="single" w:sz="4" w:space="0" w:color="auto"/>
              <w:bottom w:val="single" w:sz="4" w:space="0" w:color="auto"/>
              <w:right w:val="single" w:sz="4" w:space="0" w:color="auto"/>
            </w:tcBorders>
            <w:noWrap/>
          </w:tcPr>
          <w:p w:rsidR="00676D31" w:rsidRPr="00676D31" w:rsidRDefault="00676D31" w:rsidP="00676D31">
            <w:pPr>
              <w:pStyle w:val="NoSpacing"/>
              <w:rPr>
                <w:sz w:val="28"/>
                <w:szCs w:val="28"/>
              </w:rPr>
            </w:pPr>
            <w:r w:rsidRPr="00676D31">
              <w:rPr>
                <w:sz w:val="28"/>
                <w:szCs w:val="28"/>
              </w:rPr>
              <w:t>Test Scenario</w:t>
            </w:r>
          </w:p>
        </w:tc>
        <w:tc>
          <w:tcPr>
            <w:tcW w:w="1562" w:type="pct"/>
            <w:tcBorders>
              <w:top w:val="nil"/>
              <w:left w:val="nil"/>
              <w:bottom w:val="single" w:sz="4" w:space="0" w:color="auto"/>
              <w:right w:val="single" w:sz="4" w:space="0" w:color="auto"/>
            </w:tcBorders>
            <w:noWrap/>
          </w:tcPr>
          <w:p w:rsidR="00676D31" w:rsidRPr="00676D31" w:rsidRDefault="00676D31" w:rsidP="00676D31">
            <w:pPr>
              <w:rPr>
                <w:sz w:val="28"/>
                <w:szCs w:val="28"/>
              </w:rPr>
            </w:pPr>
            <w:r w:rsidRPr="00676D31">
              <w:rPr>
                <w:sz w:val="28"/>
                <w:szCs w:val="28"/>
              </w:rPr>
              <w:t xml:space="preserve"> Test Engineer</w:t>
            </w:r>
          </w:p>
        </w:tc>
        <w:tc>
          <w:tcPr>
            <w:tcW w:w="974" w:type="pct"/>
            <w:tcBorders>
              <w:top w:val="nil"/>
              <w:left w:val="nil"/>
              <w:bottom w:val="single" w:sz="4" w:space="0" w:color="auto"/>
              <w:right w:val="single" w:sz="4" w:space="0" w:color="auto"/>
            </w:tcBorders>
            <w:noWrap/>
            <w:vAlign w:val="bottom"/>
          </w:tcPr>
          <w:p w:rsidR="00676D31" w:rsidRPr="00264E0A" w:rsidRDefault="00676D31" w:rsidP="00676D31">
            <w:pPr>
              <w:spacing w:after="0" w:line="240" w:lineRule="auto"/>
              <w:rPr>
                <w:sz w:val="28"/>
                <w:szCs w:val="28"/>
              </w:rPr>
            </w:pPr>
            <w:r w:rsidRPr="00264E0A">
              <w:rPr>
                <w:sz w:val="28"/>
                <w:szCs w:val="28"/>
              </w:rPr>
              <w:t> </w:t>
            </w:r>
          </w:p>
        </w:tc>
      </w:tr>
      <w:tr w:rsidR="00676D31" w:rsidRPr="00264E0A" w:rsidTr="00052803">
        <w:trPr>
          <w:trHeight w:val="300"/>
        </w:trPr>
        <w:tc>
          <w:tcPr>
            <w:tcW w:w="2464" w:type="pct"/>
            <w:tcBorders>
              <w:top w:val="nil"/>
              <w:left w:val="single" w:sz="4" w:space="0" w:color="auto"/>
              <w:bottom w:val="single" w:sz="4" w:space="0" w:color="auto"/>
              <w:right w:val="single" w:sz="4" w:space="0" w:color="auto"/>
            </w:tcBorders>
            <w:noWrap/>
          </w:tcPr>
          <w:p w:rsidR="00676D31" w:rsidRPr="00676D31" w:rsidRDefault="00676D31" w:rsidP="00676D31">
            <w:pPr>
              <w:pStyle w:val="NoSpacing"/>
              <w:rPr>
                <w:sz w:val="28"/>
                <w:szCs w:val="28"/>
              </w:rPr>
            </w:pPr>
            <w:r>
              <w:rPr>
                <w:sz w:val="28"/>
                <w:szCs w:val="28"/>
              </w:rPr>
              <w:t>Test C</w:t>
            </w:r>
            <w:r w:rsidRPr="00676D31">
              <w:rPr>
                <w:sz w:val="28"/>
                <w:szCs w:val="28"/>
              </w:rPr>
              <w:t>ase</w:t>
            </w:r>
          </w:p>
        </w:tc>
        <w:tc>
          <w:tcPr>
            <w:tcW w:w="1562" w:type="pct"/>
            <w:tcBorders>
              <w:top w:val="nil"/>
              <w:left w:val="nil"/>
              <w:bottom w:val="single" w:sz="4" w:space="0" w:color="auto"/>
              <w:right w:val="single" w:sz="4" w:space="0" w:color="auto"/>
            </w:tcBorders>
            <w:noWrap/>
          </w:tcPr>
          <w:p w:rsidR="00676D31" w:rsidRPr="00676D31" w:rsidRDefault="00676D31" w:rsidP="00676D31">
            <w:pPr>
              <w:rPr>
                <w:sz w:val="28"/>
                <w:szCs w:val="28"/>
              </w:rPr>
            </w:pPr>
            <w:r w:rsidRPr="00676D31">
              <w:rPr>
                <w:sz w:val="28"/>
                <w:szCs w:val="28"/>
              </w:rPr>
              <w:t>Test Engineer</w:t>
            </w:r>
          </w:p>
        </w:tc>
        <w:tc>
          <w:tcPr>
            <w:tcW w:w="974" w:type="pct"/>
            <w:tcBorders>
              <w:top w:val="nil"/>
              <w:left w:val="nil"/>
              <w:bottom w:val="single" w:sz="4" w:space="0" w:color="auto"/>
              <w:right w:val="single" w:sz="4" w:space="0" w:color="auto"/>
            </w:tcBorders>
            <w:noWrap/>
            <w:vAlign w:val="bottom"/>
          </w:tcPr>
          <w:p w:rsidR="00676D31" w:rsidRPr="00264E0A" w:rsidRDefault="00676D31" w:rsidP="00676D31">
            <w:pPr>
              <w:spacing w:after="0" w:line="240" w:lineRule="auto"/>
              <w:rPr>
                <w:sz w:val="28"/>
                <w:szCs w:val="28"/>
              </w:rPr>
            </w:pPr>
            <w:r w:rsidRPr="00264E0A">
              <w:rPr>
                <w:sz w:val="28"/>
                <w:szCs w:val="28"/>
              </w:rPr>
              <w:t> </w:t>
            </w:r>
          </w:p>
        </w:tc>
      </w:tr>
      <w:tr w:rsidR="00676D31" w:rsidRPr="00264E0A" w:rsidTr="00052803">
        <w:trPr>
          <w:trHeight w:val="300"/>
        </w:trPr>
        <w:tc>
          <w:tcPr>
            <w:tcW w:w="2464" w:type="pct"/>
            <w:tcBorders>
              <w:top w:val="nil"/>
              <w:left w:val="single" w:sz="4" w:space="0" w:color="auto"/>
              <w:bottom w:val="single" w:sz="4" w:space="0" w:color="auto"/>
              <w:right w:val="single" w:sz="4" w:space="0" w:color="auto"/>
            </w:tcBorders>
            <w:noWrap/>
          </w:tcPr>
          <w:p w:rsidR="00676D31" w:rsidRPr="00676D31" w:rsidRDefault="00676D31" w:rsidP="00676D31">
            <w:pPr>
              <w:pStyle w:val="NoSpacing"/>
              <w:rPr>
                <w:sz w:val="28"/>
                <w:szCs w:val="28"/>
              </w:rPr>
            </w:pPr>
            <w:r>
              <w:rPr>
                <w:sz w:val="28"/>
                <w:szCs w:val="28"/>
              </w:rPr>
              <w:t>Test D</w:t>
            </w:r>
            <w:r w:rsidRPr="00676D31">
              <w:rPr>
                <w:sz w:val="28"/>
                <w:szCs w:val="28"/>
              </w:rPr>
              <w:t>ata</w:t>
            </w:r>
          </w:p>
        </w:tc>
        <w:tc>
          <w:tcPr>
            <w:tcW w:w="1562" w:type="pct"/>
            <w:tcBorders>
              <w:top w:val="nil"/>
              <w:left w:val="nil"/>
              <w:bottom w:val="single" w:sz="4" w:space="0" w:color="auto"/>
              <w:right w:val="single" w:sz="4" w:space="0" w:color="auto"/>
            </w:tcBorders>
            <w:noWrap/>
          </w:tcPr>
          <w:p w:rsidR="00676D31" w:rsidRPr="00676D31" w:rsidRDefault="00676D31" w:rsidP="00676D31">
            <w:pPr>
              <w:rPr>
                <w:sz w:val="28"/>
                <w:szCs w:val="28"/>
              </w:rPr>
            </w:pPr>
            <w:r w:rsidRPr="00676D31">
              <w:rPr>
                <w:sz w:val="28"/>
                <w:szCs w:val="28"/>
              </w:rPr>
              <w:t>Test Engineer</w:t>
            </w:r>
          </w:p>
        </w:tc>
        <w:tc>
          <w:tcPr>
            <w:tcW w:w="974" w:type="pct"/>
            <w:tcBorders>
              <w:top w:val="nil"/>
              <w:left w:val="nil"/>
              <w:bottom w:val="single" w:sz="4" w:space="0" w:color="auto"/>
              <w:right w:val="single" w:sz="4" w:space="0" w:color="auto"/>
            </w:tcBorders>
            <w:noWrap/>
            <w:vAlign w:val="bottom"/>
          </w:tcPr>
          <w:p w:rsidR="00676D31" w:rsidRPr="00264E0A" w:rsidRDefault="00676D31" w:rsidP="00676D31">
            <w:pPr>
              <w:spacing w:after="0" w:line="240" w:lineRule="auto"/>
              <w:rPr>
                <w:sz w:val="28"/>
                <w:szCs w:val="28"/>
              </w:rPr>
            </w:pPr>
            <w:r w:rsidRPr="00264E0A">
              <w:rPr>
                <w:sz w:val="28"/>
                <w:szCs w:val="28"/>
              </w:rPr>
              <w:t> </w:t>
            </w:r>
          </w:p>
        </w:tc>
      </w:tr>
      <w:tr w:rsidR="00676D31" w:rsidRPr="00264E0A" w:rsidTr="00052803">
        <w:trPr>
          <w:trHeight w:val="300"/>
        </w:trPr>
        <w:tc>
          <w:tcPr>
            <w:tcW w:w="2464" w:type="pct"/>
            <w:tcBorders>
              <w:top w:val="nil"/>
              <w:left w:val="single" w:sz="4" w:space="0" w:color="auto"/>
              <w:bottom w:val="single" w:sz="4" w:space="0" w:color="auto"/>
              <w:right w:val="single" w:sz="4" w:space="0" w:color="auto"/>
            </w:tcBorders>
            <w:noWrap/>
          </w:tcPr>
          <w:p w:rsidR="00676D31" w:rsidRPr="00676D31" w:rsidRDefault="00676D31" w:rsidP="00676D31">
            <w:pPr>
              <w:pStyle w:val="NoSpacing"/>
              <w:rPr>
                <w:sz w:val="28"/>
                <w:szCs w:val="28"/>
              </w:rPr>
            </w:pPr>
            <w:r w:rsidRPr="00676D31">
              <w:rPr>
                <w:sz w:val="28"/>
                <w:szCs w:val="28"/>
              </w:rPr>
              <w:t>Test Execution</w:t>
            </w:r>
          </w:p>
        </w:tc>
        <w:tc>
          <w:tcPr>
            <w:tcW w:w="1562" w:type="pct"/>
            <w:tcBorders>
              <w:top w:val="nil"/>
              <w:left w:val="nil"/>
              <w:bottom w:val="single" w:sz="4" w:space="0" w:color="auto"/>
              <w:right w:val="single" w:sz="4" w:space="0" w:color="auto"/>
            </w:tcBorders>
            <w:noWrap/>
          </w:tcPr>
          <w:p w:rsidR="00676D31" w:rsidRPr="00676D31" w:rsidRDefault="00676D31" w:rsidP="00676D31">
            <w:pPr>
              <w:rPr>
                <w:sz w:val="28"/>
                <w:szCs w:val="28"/>
              </w:rPr>
            </w:pPr>
            <w:r w:rsidRPr="00676D31">
              <w:rPr>
                <w:sz w:val="28"/>
                <w:szCs w:val="28"/>
              </w:rPr>
              <w:t>Test Engineer</w:t>
            </w:r>
          </w:p>
        </w:tc>
        <w:tc>
          <w:tcPr>
            <w:tcW w:w="974" w:type="pct"/>
            <w:tcBorders>
              <w:top w:val="nil"/>
              <w:left w:val="nil"/>
              <w:bottom w:val="single" w:sz="4" w:space="0" w:color="auto"/>
              <w:right w:val="single" w:sz="4" w:space="0" w:color="auto"/>
            </w:tcBorders>
            <w:noWrap/>
            <w:vAlign w:val="bottom"/>
          </w:tcPr>
          <w:p w:rsidR="00676D31" w:rsidRPr="00264E0A" w:rsidRDefault="00676D31" w:rsidP="00676D31">
            <w:pPr>
              <w:spacing w:after="0" w:line="240" w:lineRule="auto"/>
              <w:rPr>
                <w:sz w:val="28"/>
                <w:szCs w:val="28"/>
              </w:rPr>
            </w:pPr>
            <w:r w:rsidRPr="00264E0A">
              <w:rPr>
                <w:sz w:val="28"/>
                <w:szCs w:val="28"/>
              </w:rPr>
              <w:t> </w:t>
            </w:r>
          </w:p>
        </w:tc>
      </w:tr>
      <w:tr w:rsidR="00676D31" w:rsidRPr="00264E0A" w:rsidTr="00052803">
        <w:trPr>
          <w:trHeight w:val="300"/>
        </w:trPr>
        <w:tc>
          <w:tcPr>
            <w:tcW w:w="2464" w:type="pct"/>
            <w:tcBorders>
              <w:top w:val="nil"/>
              <w:left w:val="single" w:sz="4" w:space="0" w:color="auto"/>
              <w:bottom w:val="single" w:sz="4" w:space="0" w:color="auto"/>
              <w:right w:val="single" w:sz="4" w:space="0" w:color="auto"/>
            </w:tcBorders>
            <w:noWrap/>
          </w:tcPr>
          <w:p w:rsidR="00676D31" w:rsidRPr="00676D31" w:rsidRDefault="00676D31" w:rsidP="00676D31">
            <w:pPr>
              <w:pStyle w:val="NoSpacing"/>
              <w:rPr>
                <w:sz w:val="28"/>
                <w:szCs w:val="28"/>
              </w:rPr>
            </w:pPr>
            <w:r>
              <w:rPr>
                <w:sz w:val="28"/>
                <w:szCs w:val="28"/>
              </w:rPr>
              <w:t>End of T</w:t>
            </w:r>
            <w:r w:rsidRPr="00676D31">
              <w:rPr>
                <w:sz w:val="28"/>
                <w:szCs w:val="28"/>
              </w:rPr>
              <w:t>est Reports</w:t>
            </w:r>
          </w:p>
        </w:tc>
        <w:tc>
          <w:tcPr>
            <w:tcW w:w="1562" w:type="pct"/>
            <w:tcBorders>
              <w:top w:val="nil"/>
              <w:left w:val="nil"/>
              <w:bottom w:val="single" w:sz="4" w:space="0" w:color="auto"/>
              <w:right w:val="single" w:sz="4" w:space="0" w:color="auto"/>
            </w:tcBorders>
            <w:noWrap/>
          </w:tcPr>
          <w:p w:rsidR="00676D31" w:rsidRPr="00676D31" w:rsidRDefault="00676D31" w:rsidP="00676D31">
            <w:pPr>
              <w:rPr>
                <w:sz w:val="28"/>
                <w:szCs w:val="28"/>
              </w:rPr>
            </w:pPr>
            <w:r w:rsidRPr="00676D31">
              <w:rPr>
                <w:sz w:val="28"/>
                <w:szCs w:val="28"/>
              </w:rPr>
              <w:t>Test Engineer</w:t>
            </w:r>
          </w:p>
        </w:tc>
        <w:tc>
          <w:tcPr>
            <w:tcW w:w="974" w:type="pct"/>
            <w:tcBorders>
              <w:top w:val="nil"/>
              <w:left w:val="nil"/>
              <w:bottom w:val="single" w:sz="4" w:space="0" w:color="auto"/>
              <w:right w:val="single" w:sz="4" w:space="0" w:color="auto"/>
            </w:tcBorders>
            <w:noWrap/>
            <w:vAlign w:val="bottom"/>
          </w:tcPr>
          <w:p w:rsidR="00676D31" w:rsidRPr="00264E0A" w:rsidRDefault="00676D31" w:rsidP="00676D31">
            <w:pPr>
              <w:spacing w:after="0" w:line="240" w:lineRule="auto"/>
              <w:rPr>
                <w:sz w:val="28"/>
                <w:szCs w:val="28"/>
              </w:rPr>
            </w:pPr>
            <w:r w:rsidRPr="00264E0A">
              <w:rPr>
                <w:sz w:val="28"/>
                <w:szCs w:val="28"/>
              </w:rPr>
              <w:t> </w:t>
            </w:r>
          </w:p>
        </w:tc>
      </w:tr>
    </w:tbl>
    <w:p w:rsidR="00564601" w:rsidRDefault="00564601" w:rsidP="00564601">
      <w:pPr>
        <w:tabs>
          <w:tab w:val="left" w:pos="2684"/>
        </w:tabs>
        <w:rPr>
          <w:sz w:val="16"/>
          <w:szCs w:val="16"/>
        </w:rPr>
      </w:pPr>
    </w:p>
    <w:p w:rsidR="00564601" w:rsidRDefault="00564601" w:rsidP="00564601">
      <w:pPr>
        <w:tabs>
          <w:tab w:val="left" w:pos="2684"/>
        </w:tabs>
        <w:spacing w:after="0"/>
        <w:rPr>
          <w:sz w:val="16"/>
          <w:szCs w:val="16"/>
        </w:rPr>
      </w:pPr>
    </w:p>
    <w:p w:rsidR="0068477E" w:rsidRDefault="0068477E" w:rsidP="0068477E">
      <w:pPr>
        <w:pStyle w:val="NoSpacing"/>
        <w:rPr>
          <w:b/>
          <w:sz w:val="28"/>
          <w:szCs w:val="28"/>
        </w:rPr>
      </w:pPr>
      <w:r w:rsidRPr="0068477E">
        <w:rPr>
          <w:b/>
          <w:sz w:val="28"/>
          <w:szCs w:val="28"/>
        </w:rPr>
        <w:t xml:space="preserve">Schedule </w:t>
      </w:r>
    </w:p>
    <w:p w:rsidR="00087BED" w:rsidRDefault="00087BED" w:rsidP="0068477E">
      <w:pPr>
        <w:pStyle w:val="NoSpacing"/>
        <w:rPr>
          <w:b/>
          <w:sz w:val="28"/>
          <w:szCs w:val="28"/>
        </w:rPr>
      </w:pPr>
    </w:p>
    <w:p w:rsidR="0068477E" w:rsidRPr="0068477E" w:rsidRDefault="0068477E" w:rsidP="0068477E">
      <w:pPr>
        <w:pStyle w:val="NoSpacing"/>
        <w:rPr>
          <w:sz w:val="28"/>
          <w:szCs w:val="28"/>
        </w:rPr>
      </w:pPr>
      <w:r w:rsidRPr="0068477E">
        <w:rPr>
          <w:sz w:val="28"/>
          <w:szCs w:val="28"/>
        </w:rPr>
        <w:t xml:space="preserve">Test should be completed and signed off in one month. </w:t>
      </w:r>
    </w:p>
    <w:p w:rsidR="0068477E" w:rsidRDefault="0068477E" w:rsidP="00564601">
      <w:pPr>
        <w:tabs>
          <w:tab w:val="left" w:pos="2684"/>
        </w:tabs>
        <w:spacing w:after="0"/>
        <w:rPr>
          <w:sz w:val="16"/>
          <w:szCs w:val="16"/>
        </w:rPr>
      </w:pPr>
    </w:p>
    <w:p w:rsidR="00564601" w:rsidRDefault="00564601" w:rsidP="00564601">
      <w:pPr>
        <w:tabs>
          <w:tab w:val="left" w:pos="2684"/>
        </w:tabs>
        <w:spacing w:after="0"/>
        <w:rPr>
          <w:sz w:val="16"/>
          <w:szCs w:val="16"/>
        </w:rPr>
      </w:pPr>
    </w:p>
    <w:p w:rsidR="00564601" w:rsidRPr="0068477E" w:rsidRDefault="00564601" w:rsidP="0068477E">
      <w:pPr>
        <w:pStyle w:val="NoSpacing"/>
        <w:rPr>
          <w:b/>
          <w:sz w:val="28"/>
          <w:szCs w:val="28"/>
        </w:rPr>
      </w:pPr>
      <w:r w:rsidRPr="0068477E">
        <w:rPr>
          <w:b/>
          <w:sz w:val="28"/>
          <w:szCs w:val="28"/>
        </w:rPr>
        <w:t>Planning Risks and Contingencies</w:t>
      </w:r>
    </w:p>
    <w:p w:rsidR="00564601" w:rsidRPr="0068477E" w:rsidRDefault="00564601" w:rsidP="0068477E">
      <w:pPr>
        <w:pStyle w:val="NoSpacing"/>
        <w:rPr>
          <w:sz w:val="28"/>
          <w:szCs w:val="28"/>
        </w:rPr>
      </w:pPr>
    </w:p>
    <w:p w:rsidR="00564601" w:rsidRPr="0068477E" w:rsidRDefault="00676D31" w:rsidP="0068477E">
      <w:pPr>
        <w:pStyle w:val="NoSpacing"/>
        <w:rPr>
          <w:sz w:val="28"/>
          <w:szCs w:val="28"/>
        </w:rPr>
      </w:pPr>
      <w:r>
        <w:rPr>
          <w:sz w:val="28"/>
          <w:szCs w:val="28"/>
        </w:rPr>
        <w:t>A. Limited test resources for performance t</w:t>
      </w:r>
      <w:r w:rsidR="00564601" w:rsidRPr="0068477E">
        <w:rPr>
          <w:sz w:val="28"/>
          <w:szCs w:val="28"/>
        </w:rPr>
        <w:t>esting</w:t>
      </w:r>
    </w:p>
    <w:p w:rsidR="00564601" w:rsidRPr="0068477E" w:rsidRDefault="00564601" w:rsidP="0068477E">
      <w:pPr>
        <w:pStyle w:val="NoSpacing"/>
        <w:rPr>
          <w:sz w:val="28"/>
          <w:szCs w:val="28"/>
        </w:rPr>
      </w:pPr>
      <w:r w:rsidRPr="0068477E">
        <w:rPr>
          <w:sz w:val="28"/>
          <w:szCs w:val="28"/>
        </w:rPr>
        <w:t>B. Unav</w:t>
      </w:r>
      <w:r w:rsidR="00676D31">
        <w:rPr>
          <w:sz w:val="28"/>
          <w:szCs w:val="28"/>
        </w:rPr>
        <w:t>ailability of resources during regional h</w:t>
      </w:r>
      <w:r w:rsidRPr="0068477E">
        <w:rPr>
          <w:sz w:val="28"/>
          <w:szCs w:val="28"/>
        </w:rPr>
        <w:t>olidays</w:t>
      </w:r>
    </w:p>
    <w:p w:rsidR="00564601" w:rsidRDefault="00564601" w:rsidP="00564601">
      <w:pPr>
        <w:tabs>
          <w:tab w:val="left" w:pos="2684"/>
        </w:tabs>
        <w:spacing w:after="0"/>
        <w:rPr>
          <w:b/>
          <w:sz w:val="16"/>
          <w:szCs w:val="16"/>
        </w:rPr>
      </w:pPr>
    </w:p>
    <w:p w:rsidR="00564601" w:rsidRDefault="00564601" w:rsidP="0068477E">
      <w:pPr>
        <w:pStyle w:val="NoSpacing"/>
        <w:rPr>
          <w:b/>
          <w:sz w:val="28"/>
          <w:szCs w:val="28"/>
        </w:rPr>
      </w:pPr>
      <w:r w:rsidRPr="0068477E">
        <w:rPr>
          <w:b/>
          <w:sz w:val="28"/>
          <w:szCs w:val="28"/>
        </w:rPr>
        <w:t>Approvals</w:t>
      </w:r>
    </w:p>
    <w:p w:rsidR="00087BED" w:rsidRPr="0068477E" w:rsidRDefault="00087BED" w:rsidP="0068477E">
      <w:pPr>
        <w:pStyle w:val="NoSpacing"/>
        <w:rPr>
          <w:b/>
          <w:sz w:val="28"/>
          <w:szCs w:val="28"/>
        </w:rPr>
      </w:pPr>
    </w:p>
    <w:p w:rsidR="00564601" w:rsidRPr="0068477E" w:rsidRDefault="00676D31" w:rsidP="0068477E">
      <w:pPr>
        <w:pStyle w:val="NoSpacing"/>
        <w:rPr>
          <w:sz w:val="28"/>
          <w:szCs w:val="28"/>
        </w:rPr>
      </w:pPr>
      <w:r>
        <w:rPr>
          <w:sz w:val="28"/>
          <w:szCs w:val="28"/>
        </w:rPr>
        <w:t xml:space="preserve">Project Sponsor: </w:t>
      </w:r>
    </w:p>
    <w:p w:rsidR="00564601" w:rsidRPr="0068477E" w:rsidRDefault="00564601" w:rsidP="0068477E">
      <w:pPr>
        <w:pStyle w:val="NoSpacing"/>
        <w:rPr>
          <w:sz w:val="28"/>
          <w:szCs w:val="28"/>
        </w:rPr>
      </w:pPr>
      <w:r w:rsidRPr="0068477E">
        <w:rPr>
          <w:sz w:val="28"/>
          <w:szCs w:val="28"/>
        </w:rPr>
        <w:t>Development Management: Vicapri Training</w:t>
      </w:r>
    </w:p>
    <w:p w:rsidR="00564601" w:rsidRPr="0068477E" w:rsidRDefault="00564601" w:rsidP="0068477E">
      <w:pPr>
        <w:pStyle w:val="NoSpacing"/>
        <w:rPr>
          <w:sz w:val="28"/>
          <w:szCs w:val="28"/>
        </w:rPr>
      </w:pPr>
      <w:r w:rsidRPr="0068477E">
        <w:rPr>
          <w:sz w:val="28"/>
          <w:szCs w:val="28"/>
        </w:rPr>
        <w:t>Project Manager: Narayan</w:t>
      </w:r>
    </w:p>
    <w:p w:rsidR="00564601" w:rsidRPr="0068477E" w:rsidRDefault="00676D31" w:rsidP="0068477E">
      <w:pPr>
        <w:pStyle w:val="NoSpacing"/>
        <w:rPr>
          <w:sz w:val="28"/>
          <w:szCs w:val="28"/>
        </w:rPr>
      </w:pPr>
      <w:r>
        <w:rPr>
          <w:sz w:val="28"/>
          <w:szCs w:val="28"/>
        </w:rPr>
        <w:t xml:space="preserve">Environment Manager: </w:t>
      </w:r>
    </w:p>
    <w:p w:rsidR="004358F8" w:rsidRDefault="004358F8" w:rsidP="00816D5F"/>
    <w:p w:rsidR="004358F8" w:rsidRPr="004358F8" w:rsidRDefault="004358F8" w:rsidP="004358F8">
      <w:pPr>
        <w:tabs>
          <w:tab w:val="left" w:pos="2684"/>
        </w:tabs>
        <w:rPr>
          <w:sz w:val="28"/>
          <w:szCs w:val="28"/>
        </w:rPr>
      </w:pPr>
    </w:p>
    <w:p w:rsidR="004358F8" w:rsidRPr="004358F8" w:rsidRDefault="004358F8" w:rsidP="004358F8">
      <w:pPr>
        <w:tabs>
          <w:tab w:val="left" w:pos="2684"/>
        </w:tabs>
        <w:spacing w:after="0"/>
        <w:rPr>
          <w:sz w:val="28"/>
          <w:szCs w:val="28"/>
        </w:rPr>
      </w:pPr>
    </w:p>
    <w:p w:rsidR="004358F8" w:rsidRPr="004358F8" w:rsidRDefault="004358F8" w:rsidP="004358F8">
      <w:pPr>
        <w:tabs>
          <w:tab w:val="left" w:pos="2684"/>
        </w:tabs>
        <w:spacing w:after="0"/>
        <w:rPr>
          <w:sz w:val="28"/>
          <w:szCs w:val="28"/>
        </w:rPr>
      </w:pPr>
    </w:p>
    <w:p w:rsidR="009F2FBF" w:rsidRPr="004358F8" w:rsidRDefault="009F2FBF" w:rsidP="004358F8"/>
    <w:sectPr w:rsidR="009F2FBF" w:rsidRPr="00435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upperLetter"/>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7"/>
    <w:multiLevelType w:val="multilevel"/>
    <w:tmpl w:val="00000007"/>
    <w:name w:val="WW8Num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8"/>
    <w:multiLevelType w:val="multilevel"/>
    <w:tmpl w:val="00000008"/>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6D00E9"/>
    <w:multiLevelType w:val="hybridMultilevel"/>
    <w:tmpl w:val="1E4E1C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2B344E2"/>
    <w:multiLevelType w:val="hybridMultilevel"/>
    <w:tmpl w:val="CFBA9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316A17"/>
    <w:multiLevelType w:val="hybridMultilevel"/>
    <w:tmpl w:val="6482541A"/>
    <w:lvl w:ilvl="0" w:tplc="6EFC56AA">
      <w:start w:val="1"/>
      <w:numFmt w:val="bullet"/>
      <w:lvlText w:val=""/>
      <w:lvlJc w:val="left"/>
      <w:pPr>
        <w:ind w:left="2520" w:hanging="360"/>
      </w:pPr>
      <w:rPr>
        <w:rFonts w:ascii="Symbol" w:hAnsi="Symbol" w:hint="default"/>
        <w:spacing w:val="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09C73CC8"/>
    <w:multiLevelType w:val="hybridMultilevel"/>
    <w:tmpl w:val="509AAC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777CBD"/>
    <w:multiLevelType w:val="multilevel"/>
    <w:tmpl w:val="812C0B9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1BD14603"/>
    <w:multiLevelType w:val="hybridMultilevel"/>
    <w:tmpl w:val="22B008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DD6E4A"/>
    <w:multiLevelType w:val="multilevel"/>
    <w:tmpl w:val="CDB8B8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0CF65C8"/>
    <w:multiLevelType w:val="hybridMultilevel"/>
    <w:tmpl w:val="F4D074BC"/>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9613122"/>
    <w:multiLevelType w:val="hybridMultilevel"/>
    <w:tmpl w:val="3624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E75AC"/>
    <w:multiLevelType w:val="multilevel"/>
    <w:tmpl w:val="3F7E21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2A386368"/>
    <w:multiLevelType w:val="hybridMultilevel"/>
    <w:tmpl w:val="07384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A0838"/>
    <w:multiLevelType w:val="hybridMultilevel"/>
    <w:tmpl w:val="B7F60E02"/>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97577AA"/>
    <w:multiLevelType w:val="hybridMultilevel"/>
    <w:tmpl w:val="0602C2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556831"/>
    <w:multiLevelType w:val="multilevel"/>
    <w:tmpl w:val="CB1470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46D469BD"/>
    <w:multiLevelType w:val="hybridMultilevel"/>
    <w:tmpl w:val="23C82F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370D57"/>
    <w:multiLevelType w:val="hybridMultilevel"/>
    <w:tmpl w:val="B712E5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6A406E3F"/>
    <w:multiLevelType w:val="hybridMultilevel"/>
    <w:tmpl w:val="88884B54"/>
    <w:lvl w:ilvl="0" w:tplc="15A6CA4E">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D46240"/>
    <w:multiLevelType w:val="hybridMultilevel"/>
    <w:tmpl w:val="E94A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593994"/>
    <w:multiLevelType w:val="multilevel"/>
    <w:tmpl w:val="3850BCD2"/>
    <w:lvl w:ilvl="0">
      <w:numFmt w:val="bullet"/>
      <w:lvlText w:val=""/>
      <w:lvlJc w:val="left"/>
      <w:pPr>
        <w:ind w:left="720" w:hanging="360"/>
      </w:pPr>
      <w:rPr>
        <w:rFonts w:ascii="Symbol" w:hAnsi="Symbol"/>
        <w:sz w:val="20"/>
      </w:rPr>
    </w:lvl>
    <w:lvl w:ilvl="1">
      <w:start w:val="1"/>
      <w:numFmt w:val="upperLetter"/>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F4C10AF"/>
    <w:multiLevelType w:val="hybridMultilevel"/>
    <w:tmpl w:val="2DE4D1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B401C1"/>
    <w:multiLevelType w:val="hybridMultilevel"/>
    <w:tmpl w:val="06C4E1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1857C4"/>
    <w:multiLevelType w:val="hybridMultilevel"/>
    <w:tmpl w:val="49F25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D2A13"/>
    <w:multiLevelType w:val="hybridMultilevel"/>
    <w:tmpl w:val="9AECD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974A2A"/>
    <w:multiLevelType w:val="hybridMultilevel"/>
    <w:tmpl w:val="FE34C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C16F78"/>
    <w:multiLevelType w:val="hybridMultilevel"/>
    <w:tmpl w:val="79A892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7"/>
  </w:num>
  <w:num w:numId="6">
    <w:abstractNumId w:val="8"/>
  </w:num>
  <w:num w:numId="7">
    <w:abstractNumId w:val="22"/>
  </w:num>
  <w:num w:numId="8">
    <w:abstractNumId w:val="13"/>
  </w:num>
  <w:num w:numId="9">
    <w:abstractNumId w:val="10"/>
  </w:num>
  <w:num w:numId="10">
    <w:abstractNumId w:val="27"/>
  </w:num>
  <w:num w:numId="11">
    <w:abstractNumId w:val="9"/>
  </w:num>
  <w:num w:numId="12">
    <w:abstractNumId w:val="28"/>
  </w:num>
  <w:num w:numId="13">
    <w:abstractNumId w:val="4"/>
  </w:num>
  <w:num w:numId="14">
    <w:abstractNumId w:val="18"/>
  </w:num>
  <w:num w:numId="15">
    <w:abstractNumId w:val="23"/>
  </w:num>
  <w:num w:numId="16">
    <w:abstractNumId w:val="7"/>
  </w:num>
  <w:num w:numId="17">
    <w:abstractNumId w:val="14"/>
  </w:num>
  <w:num w:numId="18">
    <w:abstractNumId w:val="12"/>
  </w:num>
  <w:num w:numId="19">
    <w:abstractNumId w:val="5"/>
  </w:num>
  <w:num w:numId="20">
    <w:abstractNumId w:val="19"/>
  </w:num>
  <w:num w:numId="21">
    <w:abstractNumId w:val="25"/>
  </w:num>
  <w:num w:numId="22">
    <w:abstractNumId w:val="6"/>
  </w:num>
  <w:num w:numId="23">
    <w:abstractNumId w:val="21"/>
  </w:num>
  <w:num w:numId="24">
    <w:abstractNumId w:val="15"/>
  </w:num>
  <w:num w:numId="25">
    <w:abstractNumId w:val="26"/>
  </w:num>
  <w:num w:numId="26">
    <w:abstractNumId w:val="16"/>
  </w:num>
  <w:num w:numId="27">
    <w:abstractNumId w:val="24"/>
  </w:num>
  <w:num w:numId="28">
    <w:abstractNumId w:val="2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5F"/>
    <w:rsid w:val="00087BED"/>
    <w:rsid w:val="00110A47"/>
    <w:rsid w:val="00117DFE"/>
    <w:rsid w:val="00264E0A"/>
    <w:rsid w:val="003314A3"/>
    <w:rsid w:val="004358F8"/>
    <w:rsid w:val="00452E24"/>
    <w:rsid w:val="004B49CA"/>
    <w:rsid w:val="00564601"/>
    <w:rsid w:val="005B334B"/>
    <w:rsid w:val="00676D31"/>
    <w:rsid w:val="0068477E"/>
    <w:rsid w:val="006C49D1"/>
    <w:rsid w:val="00770E50"/>
    <w:rsid w:val="00816D5F"/>
    <w:rsid w:val="009F2FBF"/>
    <w:rsid w:val="00BA702B"/>
    <w:rsid w:val="00CF48F0"/>
    <w:rsid w:val="00D11C77"/>
    <w:rsid w:val="00E647C9"/>
    <w:rsid w:val="00ED7DBE"/>
    <w:rsid w:val="00EF3BFD"/>
    <w:rsid w:val="00F6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8F371-8F08-45C1-BB24-0A1E425D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D5F"/>
    <w:pPr>
      <w:spacing w:after="0" w:line="240" w:lineRule="auto"/>
    </w:pPr>
  </w:style>
  <w:style w:type="character" w:customStyle="1" w:styleId="Heading1Char">
    <w:name w:val="Heading 1 Char"/>
    <w:basedOn w:val="DefaultParagraphFont"/>
    <w:link w:val="Heading1"/>
    <w:uiPriority w:val="9"/>
    <w:rsid w:val="00816D5F"/>
    <w:rPr>
      <w:rFonts w:asciiTheme="majorHAnsi" w:eastAsiaTheme="majorEastAsia" w:hAnsiTheme="majorHAnsi" w:cstheme="majorBidi"/>
      <w:color w:val="2E74B5" w:themeColor="accent1" w:themeShade="BF"/>
      <w:sz w:val="32"/>
      <w:szCs w:val="32"/>
    </w:rPr>
  </w:style>
  <w:style w:type="paragraph" w:styleId="NormalWeb">
    <w:name w:val="Normal (Web)"/>
    <w:basedOn w:val="Normal"/>
    <w:rsid w:val="00816D5F"/>
    <w:pPr>
      <w:suppressAutoHyphens/>
      <w:spacing w:before="280" w:after="28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9F2FBF"/>
    <w:pPr>
      <w:suppressAutoHyphens/>
      <w:autoSpaceDN w:val="0"/>
      <w:spacing w:line="256" w:lineRule="auto"/>
      <w:ind w:left="720"/>
      <w:textAlignment w:val="baseline"/>
    </w:pPr>
    <w:rPr>
      <w:rFonts w:ascii="Calibri" w:eastAsia="Calibri" w:hAnsi="Calibri" w:cs="Times New Roman"/>
    </w:rPr>
  </w:style>
  <w:style w:type="character" w:styleId="Hyperlink">
    <w:name w:val="Hyperlink"/>
    <w:basedOn w:val="DefaultParagraphFont"/>
    <w:uiPriority w:val="99"/>
    <w:unhideWhenUsed/>
    <w:rsid w:val="009F2FBF"/>
    <w:rPr>
      <w:color w:val="0563C1" w:themeColor="hyperlink"/>
      <w:u w:val="single"/>
    </w:rPr>
  </w:style>
  <w:style w:type="table" w:styleId="TableGrid">
    <w:name w:val="Table Grid"/>
    <w:basedOn w:val="TableNormal"/>
    <w:uiPriority w:val="39"/>
    <w:rsid w:val="0043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Jahangeer</dc:creator>
  <cp:keywords/>
  <dc:description/>
  <cp:lastModifiedBy>Haroon Jahangeer</cp:lastModifiedBy>
  <cp:revision>6</cp:revision>
  <dcterms:created xsi:type="dcterms:W3CDTF">2015-08-31T11:09:00Z</dcterms:created>
  <dcterms:modified xsi:type="dcterms:W3CDTF">2015-09-01T12:48:00Z</dcterms:modified>
</cp:coreProperties>
</file>